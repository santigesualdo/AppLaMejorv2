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83765" w14:textId="77777777" w:rsidR="004E1AED" w:rsidRDefault="0060790F" w:rsidP="00695729">
      <w:pPr>
        <w:pStyle w:val="Puesto"/>
        <w:jc w:val="center"/>
      </w:pPr>
      <w:r>
        <w:t>Manual de usuario</w:t>
      </w:r>
    </w:p>
    <w:p w14:paraId="4F80E659" w14:textId="3120CD7B" w:rsidR="00DD3B53" w:rsidRDefault="00DD3B53" w:rsidP="000E14EF">
      <w:pPr>
        <w:pStyle w:val="Ttulo1"/>
        <w:numPr>
          <w:ilvl w:val="0"/>
          <w:numId w:val="30"/>
        </w:numPr>
        <w:tabs>
          <w:tab w:val="left" w:pos="3494"/>
        </w:tabs>
        <w:ind w:left="284" w:hanging="284"/>
      </w:pPr>
      <w:r>
        <w:t>ingreso</w:t>
      </w:r>
    </w:p>
    <w:p w14:paraId="1F11CAC3" w14:textId="24A8FD70" w:rsidR="00DD3B53" w:rsidRDefault="00DD3B53" w:rsidP="00DD3B53">
      <w:pPr>
        <w:jc w:val="both"/>
      </w:pPr>
      <w:r>
        <w:t>En el Acceso al sistema se encuentra en formulario de Inicio donde se debe colocar el usuario y contraseña, los cuales permiten la visualización de los módulos visibles permitidos de acuerdo a lo pautado durante el relevamiento de requerimientos. Si no visualiza los módulos necesarios, es porque no tiene los permisos necesarios.</w:t>
      </w:r>
    </w:p>
    <w:p w14:paraId="0D62DC45" w14:textId="761476F8" w:rsidR="00DD3B53" w:rsidRDefault="00DD3B53" w:rsidP="00DD3B53">
      <w:pPr>
        <w:jc w:val="both"/>
      </w:pPr>
      <w:r>
        <w:t xml:space="preserve">Luego de ingresar </w:t>
      </w:r>
      <w:r w:rsidRPr="00DD3B53">
        <w:rPr>
          <w:b/>
          <w:i/>
        </w:rPr>
        <w:t>usuario</w:t>
      </w:r>
      <w:r>
        <w:t xml:space="preserve"> y </w:t>
      </w:r>
      <w:proofErr w:type="spellStart"/>
      <w:r w:rsidRPr="00DD3B53">
        <w:rPr>
          <w:b/>
          <w:i/>
        </w:rPr>
        <w:t>password</w:t>
      </w:r>
      <w:proofErr w:type="spellEnd"/>
      <w:r>
        <w:t xml:space="preserve">, se debe presionar un clic en el botón </w:t>
      </w:r>
      <w:r w:rsidRPr="00DD3B53">
        <w:rPr>
          <w:b/>
        </w:rPr>
        <w:t>Aceptar</w:t>
      </w:r>
      <w:r>
        <w:t xml:space="preserve"> para continuar. Si presiona </w:t>
      </w:r>
      <w:r w:rsidRPr="00DD3B53">
        <w:rPr>
          <w:b/>
        </w:rPr>
        <w:t>Salir</w:t>
      </w:r>
      <w:r>
        <w:t>, se cerrará el sistema.</w:t>
      </w:r>
    </w:p>
    <w:p w14:paraId="545EB1C9" w14:textId="3B781FEA" w:rsidR="00DD3B53" w:rsidRDefault="00DD3B53" w:rsidP="00695729">
      <w:pPr>
        <w:pStyle w:val="Puesto"/>
        <w:jc w:val="center"/>
      </w:pPr>
      <w:r>
        <w:rPr>
          <w:noProof/>
          <w:lang w:val="es-AR" w:eastAsia="es-AR"/>
        </w:rPr>
        <w:drawing>
          <wp:inline distT="0" distB="0" distL="0" distR="0" wp14:anchorId="0A6D2070" wp14:editId="4DCFA151">
            <wp:extent cx="4479625" cy="2470826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886" t="38033" r="31261" b="24829"/>
                    <a:stretch/>
                  </pic:blipFill>
                  <pic:spPr bwMode="auto">
                    <a:xfrm>
                      <a:off x="0" y="0"/>
                      <a:ext cx="4502085" cy="2483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52733" w14:textId="0F9262DA" w:rsidR="00DD3B53" w:rsidRDefault="00ED5645" w:rsidP="00ED5645">
      <w:pPr>
        <w:jc w:val="both"/>
      </w:pPr>
      <w:r>
        <w:rPr>
          <w:noProof/>
          <w:lang w:val="es-AR" w:eastAsia="es-AR"/>
        </w:rPr>
        <w:drawing>
          <wp:anchor distT="0" distB="0" distL="114300" distR="114300" simplePos="0" relativeHeight="251673600" behindDoc="1" locked="0" layoutInCell="1" allowOverlap="1" wp14:anchorId="64A6FFF1" wp14:editId="58286A65">
            <wp:simplePos x="0" y="0"/>
            <wp:positionH relativeFrom="column">
              <wp:posOffset>1128341</wp:posOffset>
            </wp:positionH>
            <wp:positionV relativeFrom="paragraph">
              <wp:posOffset>866113</wp:posOffset>
            </wp:positionV>
            <wp:extent cx="758190" cy="683260"/>
            <wp:effectExtent l="0" t="0" r="3810" b="2540"/>
            <wp:wrapTight wrapText="bothSides">
              <wp:wrapPolygon edited="0">
                <wp:start x="6513" y="0"/>
                <wp:lineTo x="0" y="9636"/>
                <wp:lineTo x="0" y="21078"/>
                <wp:lineTo x="21166" y="21078"/>
                <wp:lineTo x="21166" y="602"/>
                <wp:lineTo x="19538" y="0"/>
                <wp:lineTo x="6513" y="0"/>
              </wp:wrapPolygon>
            </wp:wrapTight>
            <wp:docPr id="26" name="Imagen 26" descr="Resultado de imagen para imagen tecla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imagen tecla 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3B53">
        <w:t xml:space="preserve">Nota rápida: Se puede navegar de campo en campo presionando la tecla </w:t>
      </w:r>
      <w:r w:rsidR="00DD3B53">
        <w:rPr>
          <w:noProof/>
          <w:lang w:val="es-AR" w:eastAsia="es-AR"/>
        </w:rPr>
        <w:drawing>
          <wp:inline distT="0" distB="0" distL="0" distR="0" wp14:anchorId="12CB9B2F" wp14:editId="7D03D8A0">
            <wp:extent cx="847719" cy="515566"/>
            <wp:effectExtent l="0" t="0" r="0" b="0"/>
            <wp:docPr id="25" name="Imagen 25" descr="Resultado de imagen para imagen tecla tabul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imagen tecla tabulado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675" cy="53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3B53">
        <w:t xml:space="preserve"> de manera más ligera, escribe el nombre de usuario, presiona la tecla</w:t>
      </w:r>
      <w:r>
        <w:t xml:space="preserve"> </w:t>
      </w:r>
      <w:proofErr w:type="spellStart"/>
      <w:r>
        <w:t>Tab</w:t>
      </w:r>
      <w:proofErr w:type="spellEnd"/>
      <w:r w:rsidR="00DD3B53">
        <w:t xml:space="preserve">, escribe el </w:t>
      </w:r>
      <w:proofErr w:type="spellStart"/>
      <w:r w:rsidR="00DD3B53">
        <w:t>password</w:t>
      </w:r>
      <w:proofErr w:type="spellEnd"/>
      <w:r>
        <w:t xml:space="preserve">, presiona la tecla </w:t>
      </w:r>
      <w:proofErr w:type="spellStart"/>
      <w:r>
        <w:t>Tab</w:t>
      </w:r>
      <w:proofErr w:type="spellEnd"/>
      <w:r>
        <w:t>, luego la tecla  para aceptar.</w:t>
      </w:r>
    </w:p>
    <w:p w14:paraId="21867804" w14:textId="77777777" w:rsidR="00ED5645" w:rsidRDefault="00ED5645" w:rsidP="00ED5645">
      <w:pPr>
        <w:jc w:val="both"/>
      </w:pPr>
    </w:p>
    <w:p w14:paraId="50298A2F" w14:textId="7906A91B" w:rsidR="00ED5645" w:rsidRPr="004E1AED" w:rsidRDefault="00ED5645" w:rsidP="00ED5645">
      <w:pPr>
        <w:jc w:val="both"/>
      </w:pPr>
    </w:p>
    <w:p w14:paraId="41C1F788" w14:textId="7849DF23" w:rsidR="00194DF6" w:rsidRDefault="002F4736" w:rsidP="000E14EF">
      <w:pPr>
        <w:pStyle w:val="Ttulo1"/>
        <w:numPr>
          <w:ilvl w:val="0"/>
          <w:numId w:val="30"/>
        </w:numPr>
        <w:tabs>
          <w:tab w:val="left" w:pos="3494"/>
        </w:tabs>
        <w:ind w:left="284" w:hanging="284"/>
      </w:pPr>
      <w:r>
        <w:t>modulo clientes</w:t>
      </w:r>
    </w:p>
    <w:p w14:paraId="4941EE14" w14:textId="4CA0ECD5" w:rsidR="0060790F" w:rsidRDefault="00010B8E" w:rsidP="0060790F">
      <w:r>
        <w:t xml:space="preserve">En el módulo </w:t>
      </w:r>
      <w:r w:rsidR="002F4736">
        <w:t>Clientes</w:t>
      </w:r>
      <w:r w:rsidR="006026F7">
        <w:t xml:space="preserve"> </w:t>
      </w:r>
      <w:r w:rsidR="002F4736">
        <w:t>se</w:t>
      </w:r>
      <w:r w:rsidR="00695729">
        <w:t xml:space="preserve"> </w:t>
      </w:r>
      <w:r w:rsidR="002F4736">
        <w:t>puede gestionar la información referida a todos los clientes mayoristas con los cuales la empresa interactúa día a día.</w:t>
      </w:r>
      <w:r w:rsidR="006026F7">
        <w:t xml:space="preserve"> Se puede acceder allí presionando el siguiente botón:</w:t>
      </w:r>
    </w:p>
    <w:p w14:paraId="01574EA9" w14:textId="77777777" w:rsidR="0060790F" w:rsidRDefault="0060790F" w:rsidP="0060790F"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7499DBAA" wp14:editId="769EB232">
                <wp:extent cx="1812898" cy="461176"/>
                <wp:effectExtent l="19050" t="19050" r="16510" b="15240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945A2" w14:textId="5B7881EC" w:rsidR="0060790F" w:rsidRPr="0060790F" w:rsidRDefault="002F4736" w:rsidP="006026F7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9DBAA" id="Rectángulo 4" o:spid="_x0000_s1026" style="width:142.7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" fillcolor="#171717 [334]" strokecolor="#069859 [2406]" strokeweight="3pt">
                <v:textbox>
                  <w:txbxContent>
                    <w:p w14:paraId="04B945A2" w14:textId="5B7881EC" w:rsidR="0060790F" w:rsidRPr="0060790F" w:rsidRDefault="002F4736" w:rsidP="006026F7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Clientes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07C3A19" w14:textId="04D0C84B" w:rsidR="006026F7" w:rsidRDefault="006026F7" w:rsidP="0060790F">
      <w:r>
        <w:t xml:space="preserve">Se abrirá un Formulario </w:t>
      </w:r>
      <w:r w:rsidR="002F4736">
        <w:t>el cual se divide en 3 partes: superior, medio e inferior.</w:t>
      </w:r>
    </w:p>
    <w:p w14:paraId="36B97BD7" w14:textId="74A60F03" w:rsidR="002F4736" w:rsidRDefault="002F4736" w:rsidP="0060790F">
      <w:r>
        <w:t>En la parte superior se encuentra el sector de Búsqueda de Clientes, el cual permite filtrar la información que figura en la parte inferior.</w:t>
      </w:r>
    </w:p>
    <w:p w14:paraId="6DF1E9DF" w14:textId="4DD524C0" w:rsidR="002F4736" w:rsidRDefault="002F4736" w:rsidP="002F4736">
      <w:pPr>
        <w:jc w:val="both"/>
      </w:pPr>
      <w:r>
        <w:lastRenderedPageBreak/>
        <w:t>La parte del medio contiene los botones que acceden a acciones o a otras interacciones con los clientes que seleccionemos en la parte inferior.</w:t>
      </w:r>
    </w:p>
    <w:p w14:paraId="7D5B5DB1" w14:textId="6E712AB2" w:rsidR="002F4736" w:rsidRDefault="002F4736" w:rsidP="002F4736">
      <w:pPr>
        <w:jc w:val="both"/>
      </w:pPr>
      <w:r>
        <w:t xml:space="preserve">En la parte inferior se encuentra </w:t>
      </w:r>
      <w:r w:rsidR="002355F8">
        <w:t>el listado de</w:t>
      </w:r>
      <w:r>
        <w:t xml:space="preserve"> todos los clientes mayoristas</w:t>
      </w:r>
      <w:r w:rsidR="002355F8">
        <w:t>. Se p</w:t>
      </w:r>
      <w:r>
        <w:t>uede filtrar introduciendo el nombre de la razón social del cliente en el campo de texto que se encuentra en la parte superior izquierda del formulario.</w:t>
      </w:r>
    </w:p>
    <w:p w14:paraId="067FD159" w14:textId="33653643" w:rsidR="002355F8" w:rsidRDefault="00E41EFC" w:rsidP="0060790F">
      <w:pPr>
        <w:rPr>
          <w:noProof/>
          <w:lang w:val="es-AR" w:eastAsia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742074" wp14:editId="32F14EA5">
                <wp:simplePos x="0" y="0"/>
                <wp:positionH relativeFrom="margin">
                  <wp:posOffset>-126459</wp:posOffset>
                </wp:positionH>
                <wp:positionV relativeFrom="paragraph">
                  <wp:posOffset>2122292</wp:posOffset>
                </wp:positionV>
                <wp:extent cx="680936" cy="426085"/>
                <wp:effectExtent l="0" t="0" r="0" b="0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36" cy="4260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98ABB" w14:textId="64FCDD7B" w:rsidR="00E41EFC" w:rsidRPr="002F4736" w:rsidRDefault="00E41EFC" w:rsidP="00E41EFC">
                            <w:pPr>
                              <w:spacing w:before="0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42074" id="Rectángulo redondeado 31" o:spid="_x0000_s1027" style="position:absolute;margin-left:-9.95pt;margin-top:167.1pt;width:53.6pt;height:33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" filled="f" stroked="f" strokeweight="1pt">
                <v:textbox>
                  <w:txbxContent>
                    <w:p w14:paraId="66D98ABB" w14:textId="64FCDD7B" w:rsidR="00E41EFC" w:rsidRPr="002F4736" w:rsidRDefault="00E41EFC" w:rsidP="00E41EFC">
                      <w:pPr>
                        <w:spacing w:before="0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026F7">
        <w:t xml:space="preserve">El formulario </w:t>
      </w:r>
      <w:r>
        <w:t>de Gestor de Clientes</w:t>
      </w:r>
      <w:r w:rsidR="006026F7">
        <w:t xml:space="preserve"> </w:t>
      </w:r>
      <w:r w:rsidR="0067442F">
        <w:t>es el siguiente:</w:t>
      </w:r>
      <w:r w:rsidR="002F4736" w:rsidRPr="002F4736">
        <w:rPr>
          <w:noProof/>
          <w:lang w:val="es-AR" w:eastAsia="es-AR"/>
        </w:rPr>
        <w:t xml:space="preserve"> </w:t>
      </w:r>
    </w:p>
    <w:p w14:paraId="394A5B35" w14:textId="4CDF70A5" w:rsidR="006026F7" w:rsidRDefault="002355F8" w:rsidP="0060790F">
      <w:pPr>
        <w:rPr>
          <w:noProof/>
          <w:lang w:val="es-AR" w:eastAsia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F4650C" wp14:editId="637B459B">
                <wp:simplePos x="0" y="0"/>
                <wp:positionH relativeFrom="margin">
                  <wp:posOffset>583565</wp:posOffset>
                </wp:positionH>
                <wp:positionV relativeFrom="paragraph">
                  <wp:posOffset>2913812</wp:posOffset>
                </wp:positionV>
                <wp:extent cx="680720" cy="426085"/>
                <wp:effectExtent l="0" t="0" r="0" b="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4260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7992C" w14:textId="3B8C338F" w:rsidR="00E41EFC" w:rsidRPr="002F4736" w:rsidRDefault="00E41EFC" w:rsidP="00E41EFC">
                            <w:pPr>
                              <w:spacing w:before="0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4650C" id="Rectángulo redondeado 32" o:spid="_x0000_s1028" style="position:absolute;margin-left:45.95pt;margin-top:229.45pt;width:53.6pt;height:33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" filled="f" stroked="f" strokeweight="1pt">
                <v:textbox>
                  <w:txbxContent>
                    <w:p w14:paraId="5717992C" w14:textId="3B8C338F" w:rsidR="00E41EFC" w:rsidRPr="002F4736" w:rsidRDefault="00E41EFC" w:rsidP="00E41EFC">
                      <w:pPr>
                        <w:spacing w:before="0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1BD412" wp14:editId="63E84FB7">
                <wp:simplePos x="0" y="0"/>
                <wp:positionH relativeFrom="margin">
                  <wp:posOffset>0</wp:posOffset>
                </wp:positionH>
                <wp:positionV relativeFrom="paragraph">
                  <wp:posOffset>910793</wp:posOffset>
                </wp:positionV>
                <wp:extent cx="5495925" cy="426085"/>
                <wp:effectExtent l="0" t="0" r="0" b="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260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ADEAE" w14:textId="77BE75EF" w:rsidR="00E41EFC" w:rsidRPr="002F4736" w:rsidRDefault="00E41EFC" w:rsidP="00E41EFC">
                            <w:pPr>
                              <w:spacing w:before="0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2F4736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6                  7                   8             9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BD412" id="Rectángulo redondeado 30" o:spid="_x0000_s1029" style="position:absolute;margin-left:0;margin-top:71.7pt;width:432.75pt;height:33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" filled="f" stroked="f" strokeweight="1pt">
                <v:textbox>
                  <w:txbxContent>
                    <w:p w14:paraId="4B2ADEAE" w14:textId="77BE75EF" w:rsidR="00E41EFC" w:rsidRPr="002F4736" w:rsidRDefault="00E41EFC" w:rsidP="00E41EFC">
                      <w:pPr>
                        <w:spacing w:before="0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2F4736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6                  7                   8             9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E86F9D" wp14:editId="6CE7F68E">
                <wp:simplePos x="0" y="0"/>
                <wp:positionH relativeFrom="margin">
                  <wp:posOffset>174625</wp:posOffset>
                </wp:positionH>
                <wp:positionV relativeFrom="paragraph">
                  <wp:posOffset>472643</wp:posOffset>
                </wp:positionV>
                <wp:extent cx="5495925" cy="426085"/>
                <wp:effectExtent l="0" t="0" r="0" b="0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260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BC067" w14:textId="51F0EE61" w:rsidR="002F4736" w:rsidRPr="002F4736" w:rsidRDefault="002F4736" w:rsidP="002F4736">
                            <w:pPr>
                              <w:spacing w:before="0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4736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 </w:t>
                            </w:r>
                            <w:r w:rsidR="00E41EFC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Pr="002F4736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  </w:t>
                            </w:r>
                            <w:r w:rsidR="00E41EFC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Pr="002F4736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E41EFC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86F9D" id="Rectángulo redondeado 29" o:spid="_x0000_s1030" style="position:absolute;margin-left:13.75pt;margin-top:37.2pt;width:432.75pt;height:33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" filled="f" stroked="f" strokeweight="1pt">
                <v:textbox>
                  <w:txbxContent>
                    <w:p w14:paraId="01BBC067" w14:textId="51F0EE61" w:rsidR="002F4736" w:rsidRPr="002F4736" w:rsidRDefault="002F4736" w:rsidP="002F4736">
                      <w:pPr>
                        <w:spacing w:before="0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4736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 </w:t>
                      </w:r>
                      <w:r w:rsidR="00E41EFC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Pr="002F4736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  </w:t>
                      </w:r>
                      <w:r w:rsidR="00E41EFC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Pr="002F4736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E41EFC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4736">
        <w:rPr>
          <w:noProof/>
          <w:lang w:val="es-AR" w:eastAsia="es-AR"/>
        </w:rPr>
        <w:drawing>
          <wp:inline distT="0" distB="0" distL="0" distR="0" wp14:anchorId="79B2F582" wp14:editId="79D9F0D8">
            <wp:extent cx="5732145" cy="3222625"/>
            <wp:effectExtent l="0" t="0" r="190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B8A4" w14:textId="77777777" w:rsidR="002F4736" w:rsidRDefault="002F4736" w:rsidP="0060790F"/>
    <w:p w14:paraId="08FFBE6F" w14:textId="01C0671E" w:rsidR="002F4736" w:rsidRDefault="005574D3" w:rsidP="002355F8">
      <w:pPr>
        <w:pStyle w:val="Prrafodelista"/>
        <w:numPr>
          <w:ilvl w:val="0"/>
          <w:numId w:val="25"/>
        </w:numPr>
        <w:jc w:val="both"/>
      </w:pPr>
      <w:r>
        <w:t>Búsqueda por Código Cliente: Permite filtrar el listado de clientes ingresando el código que hace referencia a cada cliente.</w:t>
      </w:r>
    </w:p>
    <w:p w14:paraId="2DC1A9A9" w14:textId="597D668F" w:rsidR="005574D3" w:rsidRDefault="005574D3" w:rsidP="002355F8">
      <w:pPr>
        <w:pStyle w:val="Prrafodelista"/>
        <w:numPr>
          <w:ilvl w:val="0"/>
          <w:numId w:val="25"/>
        </w:numPr>
        <w:jc w:val="both"/>
      </w:pPr>
      <w:r>
        <w:t xml:space="preserve">Búsqueda por Fecha: Permite filtrar el listado de clientes ingresando </w:t>
      </w:r>
      <w:r w:rsidR="005914FB">
        <w:t>la fecha desde cuando se dio de alta al cliente.</w:t>
      </w:r>
    </w:p>
    <w:p w14:paraId="4210B6F0" w14:textId="77777777" w:rsidR="005914FB" w:rsidRDefault="005914FB" w:rsidP="002355F8">
      <w:pPr>
        <w:pStyle w:val="Prrafodelista"/>
        <w:numPr>
          <w:ilvl w:val="0"/>
          <w:numId w:val="25"/>
        </w:numPr>
        <w:jc w:val="both"/>
      </w:pPr>
      <w:r>
        <w:t>Búsqueda por Tipo: Permite filtrar el listado de clientes ingresando el tipo de cliente.</w:t>
      </w:r>
    </w:p>
    <w:p w14:paraId="0C6A8F55" w14:textId="2FBA1278" w:rsidR="005914FB" w:rsidRDefault="005914FB" w:rsidP="002355F8">
      <w:pPr>
        <w:pStyle w:val="Prrafodelista"/>
        <w:numPr>
          <w:ilvl w:val="0"/>
          <w:numId w:val="25"/>
        </w:numPr>
        <w:jc w:val="both"/>
      </w:pPr>
      <w:r>
        <w:t>Búsqueda por Razón social: Permite filtrar el listado de clientes ingresando el nombre de la razón social. Conforme vaya escribiendo el nombre, el listado se irá filtrando.</w:t>
      </w:r>
    </w:p>
    <w:p w14:paraId="709AC39E" w14:textId="4E232493" w:rsidR="002F4736" w:rsidRDefault="005914FB" w:rsidP="002355F8">
      <w:pPr>
        <w:pStyle w:val="Prrafodelista"/>
        <w:numPr>
          <w:ilvl w:val="0"/>
          <w:numId w:val="25"/>
        </w:numPr>
        <w:jc w:val="both"/>
      </w:pPr>
      <w:r>
        <w:t>Agregar Cliente: Abre un formulario el cual permite agregar los datos de un cliente nuevo.</w:t>
      </w:r>
    </w:p>
    <w:p w14:paraId="10635792" w14:textId="5F8A5D1B" w:rsidR="005914FB" w:rsidRDefault="005914FB" w:rsidP="002355F8">
      <w:pPr>
        <w:pStyle w:val="Prrafodelista"/>
        <w:numPr>
          <w:ilvl w:val="0"/>
          <w:numId w:val="25"/>
        </w:numPr>
        <w:jc w:val="both"/>
      </w:pPr>
      <w:r>
        <w:t>Editar: Abre un formulario el cual permite editar los datos del cliente seleccionado en el listado.</w:t>
      </w:r>
    </w:p>
    <w:p w14:paraId="4CDCEB7A" w14:textId="5E2BF7F5" w:rsidR="005914FB" w:rsidRDefault="005914FB" w:rsidP="002355F8">
      <w:pPr>
        <w:pStyle w:val="Prrafodelista"/>
        <w:numPr>
          <w:ilvl w:val="0"/>
          <w:numId w:val="25"/>
        </w:numPr>
        <w:jc w:val="both"/>
      </w:pPr>
      <w:r>
        <w:t>Eliminar: Permite dar de baja el Cliente seleccionado, quitándolo de la lista de los clientes para realizar las operaciones normales del sistema.</w:t>
      </w:r>
    </w:p>
    <w:p w14:paraId="66A5B898" w14:textId="14E7F94F" w:rsidR="005914FB" w:rsidRDefault="005914FB" w:rsidP="002355F8">
      <w:pPr>
        <w:pStyle w:val="Prrafodelista"/>
        <w:numPr>
          <w:ilvl w:val="0"/>
          <w:numId w:val="25"/>
        </w:numPr>
        <w:jc w:val="both"/>
      </w:pPr>
      <w:r>
        <w:t>Ver: Abre un formulario el cual permite visualizar los datos del cliente seleccionado en el listado.</w:t>
      </w:r>
    </w:p>
    <w:p w14:paraId="486E3A12" w14:textId="77777777" w:rsidR="00A64E64" w:rsidRDefault="00A64E64" w:rsidP="002355F8">
      <w:pPr>
        <w:pStyle w:val="Prrafodelista"/>
        <w:numPr>
          <w:ilvl w:val="0"/>
          <w:numId w:val="25"/>
        </w:numPr>
        <w:jc w:val="both"/>
      </w:pPr>
      <w:r>
        <w:t>Agregar Cuenta de Cliente: Abre un formulario el cual permite agregar los datos de una cuenta nueva al cliente seleccionado en el listado.</w:t>
      </w:r>
    </w:p>
    <w:p w14:paraId="78811544" w14:textId="353DFF20" w:rsidR="00A64E64" w:rsidRDefault="00A64E64" w:rsidP="002355F8">
      <w:pPr>
        <w:pStyle w:val="Prrafodelista"/>
        <w:numPr>
          <w:ilvl w:val="0"/>
          <w:numId w:val="25"/>
        </w:numPr>
        <w:jc w:val="both"/>
      </w:pPr>
      <w:r>
        <w:t xml:space="preserve">Visualiza el listado de todos los clientes mayoristas que posee el sistema. La misma se ordena de manera Alfabética Descendente. Los campos visualizados en la grilla son: </w:t>
      </w:r>
      <w:r w:rsidRPr="00A64E64">
        <w:rPr>
          <w:b/>
          <w:i/>
        </w:rPr>
        <w:t xml:space="preserve">Razón social, </w:t>
      </w:r>
      <w:r w:rsidRPr="00A64E64">
        <w:rPr>
          <w:b/>
          <w:i/>
        </w:rPr>
        <w:lastRenderedPageBreak/>
        <w:t>Domicilio, Localidad, Tipo de Cliente, Fecha desde</w:t>
      </w:r>
      <w:r>
        <w:t xml:space="preserve"> (desde que fecha es cliente del sistema), </w:t>
      </w:r>
      <w:r w:rsidRPr="00A64E64">
        <w:rPr>
          <w:b/>
          <w:i/>
        </w:rPr>
        <w:t>IVA</w:t>
      </w:r>
      <w:r>
        <w:t xml:space="preserve"> (Condición), </w:t>
      </w:r>
      <w:r w:rsidRPr="00A64E64">
        <w:rPr>
          <w:b/>
          <w:i/>
        </w:rPr>
        <w:t xml:space="preserve">CUIT, Nombre Responsable, Nombre del Local </w:t>
      </w:r>
      <w:r>
        <w:t xml:space="preserve">y </w:t>
      </w:r>
      <w:r w:rsidRPr="00A64E64">
        <w:rPr>
          <w:b/>
          <w:i/>
        </w:rPr>
        <w:t>Teléfono</w:t>
      </w:r>
      <w:r>
        <w:t>.</w:t>
      </w:r>
    </w:p>
    <w:p w14:paraId="1039B9DF" w14:textId="69F1ACAD" w:rsidR="005914FB" w:rsidRDefault="002355F8" w:rsidP="002355F8">
      <w:pPr>
        <w:pStyle w:val="Prrafodelista"/>
        <w:numPr>
          <w:ilvl w:val="0"/>
          <w:numId w:val="25"/>
        </w:numPr>
        <w:jc w:val="both"/>
      </w:pPr>
      <w:r>
        <w:t>Mensajero: Aquí se visualizan los mensajes que emite el formulario, indicando cualquier notificación referida a la acción que se está llevando a cabo.</w:t>
      </w:r>
    </w:p>
    <w:p w14:paraId="7C4F78AF" w14:textId="47D2BC29" w:rsidR="002F4736" w:rsidRDefault="008C613A" w:rsidP="000E14EF">
      <w:pPr>
        <w:pStyle w:val="Ttulo1"/>
        <w:numPr>
          <w:ilvl w:val="1"/>
          <w:numId w:val="30"/>
        </w:numPr>
      </w:pPr>
      <w:r>
        <w:t>AGREGAR un nuevo CLIENTE</w:t>
      </w:r>
    </w:p>
    <w:p w14:paraId="5FA716F3" w14:textId="77777777" w:rsidR="008C613A" w:rsidRDefault="008C613A" w:rsidP="008C613A"/>
    <w:p w14:paraId="3B127F29" w14:textId="4591817D" w:rsidR="008C613A" w:rsidRDefault="008C613A" w:rsidP="0060790F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42CC28" wp14:editId="21D1D344">
                <wp:simplePos x="0" y="0"/>
                <wp:positionH relativeFrom="column">
                  <wp:posOffset>1391539</wp:posOffset>
                </wp:positionH>
                <wp:positionV relativeFrom="paragraph">
                  <wp:posOffset>93091</wp:posOffset>
                </wp:positionV>
                <wp:extent cx="271780" cy="300990"/>
                <wp:effectExtent l="0" t="0" r="0" b="0"/>
                <wp:wrapNone/>
                <wp:docPr id="35" name="Má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300990"/>
                        </a:xfrm>
                        <a:prstGeom prst="mathPlus">
                          <a:avLst>
                            <a:gd name="adj1" fmla="val 4565"/>
                          </a:avLst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0B941" id="Más 35" o:spid="_x0000_s1026" style="position:absolute;margin-left:109.55pt;margin-top:7.35pt;width:21.4pt;height:23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780,30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" path="m36024,144292r93663,l129687,39896r12406,l142093,144292r93663,l235756,156698r-93663,l142093,261094r-12406,l129687,156698r-93663,l36024,144292xe" strokecolor="#05995a [3215]" strokeweight="1pt">
                <v:fill r:id="rId15" o:title="" recolor="t" rotate="t" type="tile"/>
                <v:imagedata recolortarget="#05995a [3202]"/>
                <v:path arrowok="t" o:connecttype="custom" o:connectlocs="36024,144292;129687,144292;129687,39896;142093,39896;142093,144292;235756,144292;235756,156698;142093,156698;142093,261094;129687,261094;129687,156698;36024,156698;36024,144292" o:connectangles="0,0,0,0,0,0,0,0,0,0,0,0,0"/>
              </v:shape>
            </w:pict>
          </mc:Fallback>
        </mc:AlternateContent>
      </w:r>
      <w:r>
        <w:t xml:space="preserve">Al presionar el botón: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307FE0F2" wp14:editId="34E580E7">
                <wp:extent cx="1812898" cy="461176"/>
                <wp:effectExtent l="19050" t="19050" r="16510" b="15240"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F52E0" w14:textId="6C4BF5E9" w:rsidR="008C613A" w:rsidRPr="0060790F" w:rsidRDefault="008C613A" w:rsidP="008C613A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Agregar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7FE0F2" id="Rectángulo 34" o:spid="_x0000_s1031" style="width:142.7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" fillcolor="#171717 [334]" strokecolor="#069859 [2406]" strokeweight="3pt">
                <v:textbox>
                  <w:txbxContent>
                    <w:p w14:paraId="5A0F52E0" w14:textId="6C4BF5E9" w:rsidR="008C613A" w:rsidRPr="0060790F" w:rsidRDefault="008C613A" w:rsidP="008C613A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Agregar Cliente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se abrirá el siguiente formulario:</w:t>
      </w:r>
    </w:p>
    <w:p w14:paraId="4FA51419" w14:textId="05AC3C9C" w:rsidR="008C613A" w:rsidRDefault="008C613A" w:rsidP="008C613A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3B9DCEC4" wp14:editId="55ADB2B5">
            <wp:extent cx="4170792" cy="5247249"/>
            <wp:effectExtent l="0" t="0" r="127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001" t="604" r="27698" b="259"/>
                    <a:stretch/>
                  </pic:blipFill>
                  <pic:spPr bwMode="auto">
                    <a:xfrm>
                      <a:off x="0" y="0"/>
                      <a:ext cx="4203237" cy="5288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5CE2F" w14:textId="5145CA78" w:rsidR="002F4736" w:rsidRDefault="008C613A" w:rsidP="0060790F">
      <w:r>
        <w:t>Aquí se completan los datos necesarios para dar de alta a un cliente en el sistema.</w:t>
      </w:r>
    </w:p>
    <w:p w14:paraId="71E09F22" w14:textId="0F773BD3" w:rsidR="008C613A" w:rsidRDefault="008C613A" w:rsidP="008C613A">
      <w:pPr>
        <w:jc w:val="both"/>
      </w:pPr>
      <w:r>
        <w:t>Los campos detallados en el alta de cliente son: C</w:t>
      </w:r>
      <w:r w:rsidRPr="008C613A">
        <w:rPr>
          <w:b/>
          <w:i/>
        </w:rPr>
        <w:t>ódigo Cliente, Razón Social, Domicilio, Localidad, Tipo de Cliente</w:t>
      </w:r>
      <w:r>
        <w:t xml:space="preserve"> (el cual se debe seleccionar de los tipos disponibles). </w:t>
      </w:r>
      <w:r w:rsidRPr="008C613A">
        <w:rPr>
          <w:b/>
          <w:i/>
        </w:rPr>
        <w:t>IVA, CUIT, Nombre</w:t>
      </w:r>
      <w:r>
        <w:t xml:space="preserve"> de un </w:t>
      </w:r>
      <w:r w:rsidRPr="008C613A">
        <w:rPr>
          <w:b/>
          <w:i/>
        </w:rPr>
        <w:t>responsable</w:t>
      </w:r>
      <w:r>
        <w:t xml:space="preserve">, </w:t>
      </w:r>
      <w:r w:rsidRPr="008C613A">
        <w:rPr>
          <w:b/>
          <w:i/>
        </w:rPr>
        <w:t xml:space="preserve">Nombre del local, teléfono </w:t>
      </w:r>
      <w:r w:rsidRPr="008C613A">
        <w:t>y</w:t>
      </w:r>
      <w:r w:rsidRPr="008C613A">
        <w:rPr>
          <w:b/>
          <w:i/>
        </w:rPr>
        <w:t xml:space="preserve"> Fecha desde</w:t>
      </w:r>
      <w:r>
        <w:t xml:space="preserve"> cuando es cliente (aquí se puede seleccionar utilizando un calendario que se puede desplegar haciendo clic en el campo de la fecha.</w:t>
      </w:r>
    </w:p>
    <w:p w14:paraId="22F3FBF5" w14:textId="31ADCD7B" w:rsidR="008C613A" w:rsidRDefault="008C613A" w:rsidP="008C613A">
      <w:pPr>
        <w:jc w:val="both"/>
      </w:pPr>
      <w:r>
        <w:lastRenderedPageBreak/>
        <w:t>Una vez completado todos los campos</w:t>
      </w:r>
      <w:r w:rsidR="00A3783C">
        <w:t xml:space="preserve">, se debe hacer clic en el botón </w:t>
      </w:r>
      <w:r w:rsidR="00A3783C"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50C4676C" wp14:editId="1D38296F">
                <wp:extent cx="1028700" cy="461176"/>
                <wp:effectExtent l="19050" t="19050" r="19050" b="15240"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D6C45" w14:textId="7D706C30" w:rsidR="00A3783C" w:rsidRPr="0060790F" w:rsidRDefault="00A3783C" w:rsidP="00A3783C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4676C" id="Rectángulo 36" o:spid="_x0000_s1032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" fillcolor="#171717 [334]" strokecolor="#069859 [2406]" strokeweight="3pt">
                <v:textbox>
                  <w:txbxContent>
                    <w:p w14:paraId="175D6C45" w14:textId="7D706C30" w:rsidR="00A3783C" w:rsidRPr="0060790F" w:rsidRDefault="00A3783C" w:rsidP="00A3783C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Aceptar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3783C">
        <w:t xml:space="preserve"> para guardar los datos ingresados. Si se hace clic en el botón </w:t>
      </w:r>
      <w:r w:rsidR="00A3783C"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414A5C53" wp14:editId="5CC4C666">
                <wp:extent cx="1028700" cy="461176"/>
                <wp:effectExtent l="19050" t="19050" r="19050" b="15240"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02017" w14:textId="0ED5D5F8" w:rsidR="00A3783C" w:rsidRPr="0060790F" w:rsidRDefault="00A3783C" w:rsidP="00A3783C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A5C53" id="Rectángulo 37" o:spid="_x0000_s1033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" fillcolor="#171717 [334]" strokecolor="#069859 [2406]" strokeweight="3pt">
                <v:textbox>
                  <w:txbxContent>
                    <w:p w14:paraId="13F02017" w14:textId="0ED5D5F8" w:rsidR="00A3783C" w:rsidRPr="0060790F" w:rsidRDefault="00A3783C" w:rsidP="00A3783C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Cancelar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3783C">
        <w:t xml:space="preserve"> se perderán los datos y se cerrará el formulario.</w:t>
      </w:r>
    </w:p>
    <w:p w14:paraId="2B684A64" w14:textId="45AF4E5D" w:rsidR="00316868" w:rsidRDefault="00316868" w:rsidP="000E14EF">
      <w:pPr>
        <w:pStyle w:val="Ttulo1"/>
        <w:numPr>
          <w:ilvl w:val="1"/>
          <w:numId w:val="30"/>
        </w:numPr>
      </w:pPr>
      <w:r>
        <w:t>EDITAR un CLIENTE EXISTENTE</w:t>
      </w:r>
    </w:p>
    <w:p w14:paraId="5AFAB41F" w14:textId="0271DC03" w:rsidR="00316868" w:rsidRDefault="00316868" w:rsidP="00316868"/>
    <w:p w14:paraId="5EDCE246" w14:textId="25765CB2" w:rsidR="00316868" w:rsidRDefault="00316868" w:rsidP="00316868">
      <w:r>
        <w:t xml:space="preserve">Al presionar el botón: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049FA801" wp14:editId="7BFCDF23">
                <wp:extent cx="1812898" cy="461176"/>
                <wp:effectExtent l="19050" t="19050" r="16510" b="15240"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A8C56" w14:textId="0C2A9C18" w:rsidR="00316868" w:rsidRPr="0060790F" w:rsidRDefault="00316868" w:rsidP="00316868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FA801" id="Rectángulo 39" o:spid="_x0000_s1034" style="width:142.7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" fillcolor="#171717 [334]" strokecolor="#069859 [2406]" strokeweight="3pt">
                <v:textbox>
                  <w:txbxContent>
                    <w:p w14:paraId="47AA8C56" w14:textId="0C2A9C18" w:rsidR="00316868" w:rsidRPr="0060790F" w:rsidRDefault="00316868" w:rsidP="00316868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Editar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se abrirá el siguiente formulario:</w:t>
      </w:r>
    </w:p>
    <w:p w14:paraId="5AE18F8A" w14:textId="6EF7F4FC" w:rsidR="00316868" w:rsidRDefault="00316868" w:rsidP="00316868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397E59E3" wp14:editId="2AF2FF21">
            <wp:extent cx="3419964" cy="4351608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150" t="-273" r="28361" b="-418"/>
                    <a:stretch/>
                  </pic:blipFill>
                  <pic:spPr bwMode="auto">
                    <a:xfrm>
                      <a:off x="0" y="0"/>
                      <a:ext cx="3428509" cy="436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C817E" w14:textId="74F3018F" w:rsidR="00316868" w:rsidRDefault="00316868" w:rsidP="00316868">
      <w:r>
        <w:t>Aquí se modifican los datos que se quieran cambiar de  un cliente en el sistema.</w:t>
      </w:r>
    </w:p>
    <w:p w14:paraId="041088E2" w14:textId="2347B07E" w:rsidR="00316868" w:rsidRDefault="00316868" w:rsidP="00316868">
      <w:pPr>
        <w:jc w:val="both"/>
      </w:pPr>
      <w:r>
        <w:t>Los campos detallados del cliente son: C</w:t>
      </w:r>
      <w:r w:rsidRPr="008C613A">
        <w:rPr>
          <w:b/>
          <w:i/>
        </w:rPr>
        <w:t>ódigo Cliente, Razón Social, Domicilio, Localidad, Tipo de Cliente</w:t>
      </w:r>
      <w:r>
        <w:t xml:space="preserve"> (el cual se debe seleccionar de los tipos disponibles). </w:t>
      </w:r>
      <w:r w:rsidRPr="008C613A">
        <w:rPr>
          <w:b/>
          <w:i/>
        </w:rPr>
        <w:t>IVA, CUIT, Nombre</w:t>
      </w:r>
      <w:r>
        <w:t xml:space="preserve"> de un </w:t>
      </w:r>
      <w:r w:rsidRPr="008C613A">
        <w:rPr>
          <w:b/>
          <w:i/>
        </w:rPr>
        <w:t>responsable</w:t>
      </w:r>
      <w:r>
        <w:t xml:space="preserve">, </w:t>
      </w:r>
      <w:r w:rsidRPr="008C613A">
        <w:rPr>
          <w:b/>
          <w:i/>
        </w:rPr>
        <w:t xml:space="preserve">Nombre del local, teléfono </w:t>
      </w:r>
      <w:r w:rsidRPr="008C613A">
        <w:t>y</w:t>
      </w:r>
      <w:r w:rsidRPr="008C613A">
        <w:rPr>
          <w:b/>
          <w:i/>
        </w:rPr>
        <w:t xml:space="preserve"> Fecha desde</w:t>
      </w:r>
      <w:r>
        <w:t xml:space="preserve"> cuando es cliente (aquí se puede seleccionar utilizando un calendario que se puede desplegar haciendo clic en el campo de la fecha.</w:t>
      </w:r>
    </w:p>
    <w:p w14:paraId="095FEBDE" w14:textId="77777777" w:rsidR="00316868" w:rsidRDefault="00316868" w:rsidP="00316868">
      <w:pPr>
        <w:jc w:val="both"/>
      </w:pPr>
      <w:r>
        <w:lastRenderedPageBreak/>
        <w:t xml:space="preserve">Una vez completado todos los campos, se debe hacer clic en el botón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140D153E" wp14:editId="54F4BAB9">
                <wp:extent cx="1028700" cy="461176"/>
                <wp:effectExtent l="19050" t="19050" r="19050" b="15240"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46C3A" w14:textId="77777777" w:rsidR="00316868" w:rsidRPr="0060790F" w:rsidRDefault="00316868" w:rsidP="00316868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0D153E" id="Rectángulo 40" o:spid="_x0000_s1035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" fillcolor="#171717 [334]" strokecolor="#069859 [2406]" strokeweight="3pt">
                <v:textbox>
                  <w:txbxContent>
                    <w:p w14:paraId="6A846C3A" w14:textId="77777777" w:rsidR="00316868" w:rsidRPr="0060790F" w:rsidRDefault="00316868" w:rsidP="00316868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Aceptar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para guardar los datos ingresados. Si se hace clic en el botón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4BAC24D2" wp14:editId="260D6F6C">
                <wp:extent cx="1028700" cy="461176"/>
                <wp:effectExtent l="19050" t="19050" r="19050" b="15240"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9130A" w14:textId="77777777" w:rsidR="00316868" w:rsidRPr="0060790F" w:rsidRDefault="00316868" w:rsidP="00316868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AC24D2" id="Rectángulo 41" o:spid="_x0000_s1036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" fillcolor="#171717 [334]" strokecolor="#069859 [2406]" strokeweight="3pt">
                <v:textbox>
                  <w:txbxContent>
                    <w:p w14:paraId="2039130A" w14:textId="77777777" w:rsidR="00316868" w:rsidRPr="0060790F" w:rsidRDefault="00316868" w:rsidP="00316868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Cancelar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se perderán los datos y se cerrará el formulario.</w:t>
      </w:r>
    </w:p>
    <w:p w14:paraId="71F56FEC" w14:textId="77777777" w:rsidR="00BD76EB" w:rsidRDefault="00BD76EB" w:rsidP="00BD76EB">
      <w:pPr>
        <w:jc w:val="both"/>
      </w:pPr>
    </w:p>
    <w:p w14:paraId="6FD39FC7" w14:textId="40F345B0" w:rsidR="00BD76EB" w:rsidRDefault="00BD76EB" w:rsidP="000E14EF">
      <w:pPr>
        <w:pStyle w:val="Ttulo1"/>
        <w:numPr>
          <w:ilvl w:val="1"/>
          <w:numId w:val="30"/>
        </w:numPr>
      </w:pPr>
      <w:r>
        <w:t>ELIMINAR un CLIENTE EXISTENTE</w:t>
      </w:r>
    </w:p>
    <w:p w14:paraId="24A576A0" w14:textId="77777777" w:rsidR="00BD76EB" w:rsidRDefault="00BD76EB" w:rsidP="00BD76EB"/>
    <w:p w14:paraId="7AC4B02A" w14:textId="560156A4" w:rsidR="00BD76EB" w:rsidRDefault="00BD76EB" w:rsidP="00BD76EB">
      <w:r>
        <w:t xml:space="preserve">Al presionar el botón: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620A7552" wp14:editId="4643C466">
                <wp:extent cx="1812898" cy="461176"/>
                <wp:effectExtent l="19050" t="19050" r="16510" b="15240"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B45B9" w14:textId="045B7A10" w:rsidR="00BD76EB" w:rsidRPr="0060790F" w:rsidRDefault="00BD76EB" w:rsidP="00BD76EB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A7552" id="Rectángulo 46" o:spid="_x0000_s1037" style="width:142.7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" fillcolor="#171717 [334]" strokecolor="#069859 [2406]" strokeweight="3pt">
                <v:textbox>
                  <w:txbxContent>
                    <w:p w14:paraId="5D3B45B9" w14:textId="045B7A10" w:rsidR="00BD76EB" w:rsidRPr="0060790F" w:rsidRDefault="00BD76EB" w:rsidP="00BD76EB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Eliminar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y habiendo seleccionado un cliente en el listado inferior, se abrirá el siguiente mensaje:</w:t>
      </w:r>
    </w:p>
    <w:p w14:paraId="66A72581" w14:textId="614AEE29" w:rsidR="00BD76EB" w:rsidRDefault="00BD76EB" w:rsidP="00BD76EB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129F8047" wp14:editId="0EBBCF03">
            <wp:extent cx="5732145" cy="3222625"/>
            <wp:effectExtent l="0" t="0" r="190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9D47" w14:textId="3B2D88D6" w:rsidR="00BD76EB" w:rsidRDefault="00BD76EB" w:rsidP="00BD76EB">
      <w:pPr>
        <w:jc w:val="both"/>
      </w:pPr>
      <w:r>
        <w:t xml:space="preserve">Para eliminar el cliente, se debe hacer clic en el botón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413510B8" wp14:editId="2BCF3198">
                <wp:extent cx="1028700" cy="461176"/>
                <wp:effectExtent l="19050" t="19050" r="19050" b="15240"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C3A6B" w14:textId="77777777" w:rsidR="00BD76EB" w:rsidRPr="0060790F" w:rsidRDefault="00BD76EB" w:rsidP="00BD76EB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3510B8" id="Rectángulo 47" o:spid="_x0000_s1038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" fillcolor="#171717 [334]" strokecolor="#069859 [2406]" strokeweight="3pt">
                <v:textbox>
                  <w:txbxContent>
                    <w:p w14:paraId="73EC3A6B" w14:textId="77777777" w:rsidR="00BD76EB" w:rsidRPr="0060790F" w:rsidRDefault="00BD76EB" w:rsidP="00BD76EB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Aceptar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el cual lo que hace es dar de baja al cliente seleccionado. Si se hace clic en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46AE6A63" wp14:editId="2C342D76">
                <wp:extent cx="1028700" cy="461176"/>
                <wp:effectExtent l="19050" t="19050" r="19050" b="15240"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28719" w14:textId="77777777" w:rsidR="00BD76EB" w:rsidRPr="0060790F" w:rsidRDefault="00BD76EB" w:rsidP="00BD76EB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AE6A63" id="Rectángulo 48" o:spid="_x0000_s1039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" fillcolor="#171717 [334]" strokecolor="#069859 [2406]" strokeweight="3pt">
                <v:textbox>
                  <w:txbxContent>
                    <w:p w14:paraId="74128719" w14:textId="77777777" w:rsidR="00BD76EB" w:rsidRPr="0060790F" w:rsidRDefault="00BD76EB" w:rsidP="00BD76EB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Cancelar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se cerrará el cuadro de mensaje.</w:t>
      </w:r>
    </w:p>
    <w:p w14:paraId="1E809737" w14:textId="77777777" w:rsidR="00BD76EB" w:rsidRDefault="00BD76EB" w:rsidP="00BD76EB">
      <w:pPr>
        <w:jc w:val="both"/>
      </w:pPr>
    </w:p>
    <w:p w14:paraId="3073DDCA" w14:textId="77777777" w:rsidR="0011023C" w:rsidRDefault="0011023C" w:rsidP="0011023C">
      <w:pPr>
        <w:jc w:val="both"/>
      </w:pPr>
    </w:p>
    <w:p w14:paraId="68106CA4" w14:textId="5ED845B4" w:rsidR="0011023C" w:rsidRDefault="0011023C" w:rsidP="000E14EF">
      <w:pPr>
        <w:pStyle w:val="Ttulo1"/>
        <w:numPr>
          <w:ilvl w:val="1"/>
          <w:numId w:val="30"/>
        </w:numPr>
      </w:pPr>
      <w:r>
        <w:t>ver datos de un CLIENTE</w:t>
      </w:r>
    </w:p>
    <w:p w14:paraId="5924BCBF" w14:textId="77777777" w:rsidR="0011023C" w:rsidRDefault="0011023C" w:rsidP="0011023C"/>
    <w:p w14:paraId="7169DE2D" w14:textId="77777777" w:rsidR="0011023C" w:rsidRDefault="0011023C" w:rsidP="0011023C">
      <w:r>
        <w:t xml:space="preserve">Al presionar el botón: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00DB7BC0" wp14:editId="7F2735B6">
                <wp:extent cx="1812898" cy="461176"/>
                <wp:effectExtent l="19050" t="19050" r="16510" b="15240"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341AB" w14:textId="5C83CA60" w:rsidR="0011023C" w:rsidRPr="0060790F" w:rsidRDefault="0011023C" w:rsidP="0011023C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DB7BC0" id="Rectángulo 51" o:spid="_x0000_s1040" style="width:142.7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" fillcolor="#171717 [334]" strokecolor="#069859 [2406]" strokeweight="3pt">
                <v:textbox>
                  <w:txbxContent>
                    <w:p w14:paraId="2F7341AB" w14:textId="5C83CA60" w:rsidR="0011023C" w:rsidRPr="0060790F" w:rsidRDefault="0011023C" w:rsidP="0011023C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Ver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se abrirá el siguiente formulario:</w:t>
      </w:r>
    </w:p>
    <w:p w14:paraId="057D48AE" w14:textId="4FA4BC7F" w:rsidR="0011023C" w:rsidRDefault="0011023C" w:rsidP="0011023C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39AB323E" wp14:editId="77485C81">
            <wp:extent cx="3533304" cy="4404946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7303" r="27599" b="-6"/>
                    <a:stretch/>
                  </pic:blipFill>
                  <pic:spPr bwMode="auto">
                    <a:xfrm>
                      <a:off x="0" y="0"/>
                      <a:ext cx="3539054" cy="4412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9F714" w14:textId="3B7247FD" w:rsidR="0011023C" w:rsidRDefault="0011023C" w:rsidP="0011023C">
      <w:r>
        <w:t>Aquí se visualizan los datos de  un cliente en el sistema.</w:t>
      </w:r>
    </w:p>
    <w:p w14:paraId="40689920" w14:textId="7567C34B" w:rsidR="0011023C" w:rsidRDefault="0011023C" w:rsidP="0011023C">
      <w:pPr>
        <w:jc w:val="both"/>
      </w:pPr>
      <w:r>
        <w:t>Los campos detallados del cliente son: C</w:t>
      </w:r>
      <w:r w:rsidRPr="008C613A">
        <w:rPr>
          <w:b/>
          <w:i/>
        </w:rPr>
        <w:t>ódigo Cliente, Razón Social, Domicilio, Localidad, Tipo de Cliente</w:t>
      </w:r>
      <w:r>
        <w:t xml:space="preserve">. </w:t>
      </w:r>
      <w:r w:rsidRPr="008C613A">
        <w:rPr>
          <w:b/>
          <w:i/>
        </w:rPr>
        <w:t>IVA, CUIT, Nombre</w:t>
      </w:r>
      <w:r>
        <w:t xml:space="preserve"> de un </w:t>
      </w:r>
      <w:r w:rsidRPr="008C613A">
        <w:rPr>
          <w:b/>
          <w:i/>
        </w:rPr>
        <w:t>responsable</w:t>
      </w:r>
      <w:r>
        <w:t xml:space="preserve">, </w:t>
      </w:r>
      <w:r w:rsidRPr="008C613A">
        <w:rPr>
          <w:b/>
          <w:i/>
        </w:rPr>
        <w:t xml:space="preserve">Nombre del local, teléfono </w:t>
      </w:r>
      <w:r w:rsidRPr="008C613A">
        <w:t>y</w:t>
      </w:r>
      <w:r w:rsidRPr="008C613A">
        <w:rPr>
          <w:b/>
          <w:i/>
        </w:rPr>
        <w:t xml:space="preserve"> Fecha desde</w:t>
      </w:r>
      <w:r>
        <w:t xml:space="preserve"> cuando es cliente.</w:t>
      </w:r>
    </w:p>
    <w:p w14:paraId="5F79D632" w14:textId="77777777" w:rsidR="00722242" w:rsidRDefault="00722242" w:rsidP="00722242">
      <w:pPr>
        <w:pStyle w:val="Prrafodelista"/>
        <w:numPr>
          <w:ilvl w:val="0"/>
          <w:numId w:val="25"/>
        </w:numPr>
        <w:jc w:val="both"/>
      </w:pPr>
    </w:p>
    <w:p w14:paraId="601B2A62" w14:textId="0410C9E5" w:rsidR="00722242" w:rsidRDefault="00722242" w:rsidP="000E14EF">
      <w:pPr>
        <w:pStyle w:val="Ttulo1"/>
        <w:numPr>
          <w:ilvl w:val="1"/>
          <w:numId w:val="30"/>
        </w:numPr>
      </w:pPr>
      <w:r>
        <w:t>AGREGAR una cuenta nueva a un CLIENTE</w:t>
      </w:r>
    </w:p>
    <w:p w14:paraId="0D35D2DD" w14:textId="77777777" w:rsidR="00722242" w:rsidRDefault="00722242" w:rsidP="00722242"/>
    <w:p w14:paraId="64E712EB" w14:textId="77777777" w:rsidR="00722242" w:rsidRDefault="00722242" w:rsidP="0072224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1B0593" wp14:editId="06948C1A">
                <wp:simplePos x="0" y="0"/>
                <wp:positionH relativeFrom="column">
                  <wp:posOffset>1294569</wp:posOffset>
                </wp:positionH>
                <wp:positionV relativeFrom="paragraph">
                  <wp:posOffset>92710</wp:posOffset>
                </wp:positionV>
                <wp:extent cx="271780" cy="300990"/>
                <wp:effectExtent l="0" t="0" r="0" b="0"/>
                <wp:wrapNone/>
                <wp:docPr id="57" name="Má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300990"/>
                        </a:xfrm>
                        <a:prstGeom prst="mathPlus">
                          <a:avLst>
                            <a:gd name="adj1" fmla="val 4565"/>
                          </a:avLst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64AC1" id="Más 57" o:spid="_x0000_s1026" style="position:absolute;margin-left:101.95pt;margin-top:7.3pt;width:21.4pt;height:23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780,30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" path="m36024,144292r93663,l129687,39896r12406,l142093,144292r93663,l235756,156698r-93663,l142093,261094r-12406,l129687,156698r-93663,l36024,144292xe" strokecolor="#05995a [3215]" strokeweight="1pt">
                <v:fill r:id="rId15" o:title="" recolor="t" rotate="t" type="tile"/>
                <v:imagedata recolortarget="#05995a [3202]"/>
                <v:path arrowok="t" o:connecttype="custom" o:connectlocs="36024,144292;129687,144292;129687,39896;142093,39896;142093,144292;235756,144292;235756,156698;142093,156698;142093,261094;129687,261094;129687,156698;36024,156698;36024,144292" o:connectangles="0,0,0,0,0,0,0,0,0,0,0,0,0"/>
              </v:shape>
            </w:pict>
          </mc:Fallback>
        </mc:AlternateContent>
      </w:r>
      <w:r>
        <w:t xml:space="preserve">Al presionar el botón: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75BCEC7A" wp14:editId="6C52B805">
                <wp:extent cx="1961760" cy="461176"/>
                <wp:effectExtent l="19050" t="19050" r="19685" b="15240"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76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D42E7" w14:textId="0BCF662A" w:rsidR="00722242" w:rsidRPr="0060790F" w:rsidRDefault="00264247" w:rsidP="00722242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 xml:space="preserve">   </w:t>
                            </w:r>
                            <w:r w:rsidR="00722242">
                              <w:rPr>
                                <w:b/>
                                <w:lang w:val="es-AR"/>
                              </w:rPr>
                              <w:t>Agregar Cuenta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CEC7A" id="Rectángulo 58" o:spid="_x0000_s1041" style="width:154.4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" fillcolor="#171717 [334]" strokecolor="#069859 [2406]" strokeweight="3pt">
                <v:textbox>
                  <w:txbxContent>
                    <w:p w14:paraId="720D42E7" w14:textId="0BCF662A" w:rsidR="00722242" w:rsidRPr="0060790F" w:rsidRDefault="00264247" w:rsidP="00722242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 xml:space="preserve">   </w:t>
                      </w:r>
                      <w:r w:rsidR="00722242">
                        <w:rPr>
                          <w:b/>
                          <w:lang w:val="es-AR"/>
                        </w:rPr>
                        <w:t>Agregar Cuenta Cliente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se abrirá el siguiente formulario:</w:t>
      </w:r>
    </w:p>
    <w:p w14:paraId="0FCDA8C7" w14:textId="03B8FA2A" w:rsidR="00722242" w:rsidRDefault="00264247" w:rsidP="00722242">
      <w:pPr>
        <w:jc w:val="center"/>
      </w:pPr>
      <w:r>
        <w:rPr>
          <w:noProof/>
          <w:lang w:val="es-AR" w:eastAsia="es-AR"/>
        </w:rPr>
        <w:lastRenderedPageBreak/>
        <w:drawing>
          <wp:inline distT="0" distB="0" distL="0" distR="0" wp14:anchorId="79B954DC" wp14:editId="7234916E">
            <wp:extent cx="4140063" cy="5161085"/>
            <wp:effectExtent l="0" t="0" r="0" b="190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7303" r="27599"/>
                    <a:stretch/>
                  </pic:blipFill>
                  <pic:spPr bwMode="auto">
                    <a:xfrm>
                      <a:off x="0" y="0"/>
                      <a:ext cx="4150629" cy="5174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080E1" w14:textId="7BD7E0C8" w:rsidR="00722242" w:rsidRDefault="00722242" w:rsidP="00722242">
      <w:r>
        <w:t>Aquí se completan los datos necesarios para dar de alta a un</w:t>
      </w:r>
      <w:r w:rsidR="00264247">
        <w:t>a cuenta nueva de</w:t>
      </w:r>
      <w:r>
        <w:t xml:space="preserve"> cliente en el sistema.</w:t>
      </w:r>
    </w:p>
    <w:p w14:paraId="23D74EBF" w14:textId="2D8E0A50" w:rsidR="00264247" w:rsidRDefault="00264247" w:rsidP="00722242">
      <w:r>
        <w:t>La misma sirve para registrar los pagos efectuados correspondientes a las operaciones realizadas por el cliente.</w:t>
      </w:r>
    </w:p>
    <w:p w14:paraId="5CED267B" w14:textId="3D2E6DE3" w:rsidR="00722242" w:rsidRDefault="00722242" w:rsidP="00722242">
      <w:pPr>
        <w:jc w:val="both"/>
      </w:pPr>
      <w:r>
        <w:t xml:space="preserve">Los campos detallados en el alta de </w:t>
      </w:r>
      <w:r w:rsidR="00264247">
        <w:t xml:space="preserve">cuenta  de </w:t>
      </w:r>
      <w:r>
        <w:t xml:space="preserve">cliente son: </w:t>
      </w:r>
      <w:r w:rsidR="00264247">
        <w:t xml:space="preserve">CBU, Descripción, Banco, </w:t>
      </w:r>
      <w:r w:rsidRPr="008C613A">
        <w:rPr>
          <w:b/>
          <w:i/>
        </w:rPr>
        <w:t xml:space="preserve"> </w:t>
      </w:r>
      <w:r w:rsidRPr="008C613A">
        <w:t>y</w:t>
      </w:r>
      <w:r w:rsidRPr="008C613A">
        <w:rPr>
          <w:b/>
          <w:i/>
        </w:rPr>
        <w:t xml:space="preserve"> Fecha </w:t>
      </w:r>
      <w:r w:rsidR="00264247">
        <w:rPr>
          <w:b/>
          <w:i/>
        </w:rPr>
        <w:t>de última actualización</w:t>
      </w:r>
      <w:r>
        <w:t xml:space="preserve"> (aquí se puede seleccionar utilizando un calendario que se puede desplegar haciendo clic en el campo de la fecha.</w:t>
      </w:r>
    </w:p>
    <w:p w14:paraId="10EA285C" w14:textId="77777777" w:rsidR="00722242" w:rsidRDefault="00722242" w:rsidP="00722242">
      <w:pPr>
        <w:jc w:val="both"/>
      </w:pPr>
      <w:r>
        <w:t xml:space="preserve">Una vez completado todos los campos, se debe hacer clic en el botón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70313237" wp14:editId="2A6052C1">
                <wp:extent cx="1028700" cy="461176"/>
                <wp:effectExtent l="19050" t="19050" r="19050" b="15240"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C9DBE" w14:textId="77777777" w:rsidR="00722242" w:rsidRPr="0060790F" w:rsidRDefault="00722242" w:rsidP="00722242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313237" id="Rectángulo 59" o:spid="_x0000_s1042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" fillcolor="#171717 [334]" strokecolor="#069859 [2406]" strokeweight="3pt">
                <v:textbox>
                  <w:txbxContent>
                    <w:p w14:paraId="01CC9DBE" w14:textId="77777777" w:rsidR="00722242" w:rsidRPr="0060790F" w:rsidRDefault="00722242" w:rsidP="00722242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Aceptar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para guardar los datos ingresados. Si se hace clic en el botón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4C5389CF" wp14:editId="3BDA9FEB">
                <wp:extent cx="1028700" cy="461176"/>
                <wp:effectExtent l="19050" t="19050" r="19050" b="15240"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C4563" w14:textId="77777777" w:rsidR="00722242" w:rsidRPr="0060790F" w:rsidRDefault="00722242" w:rsidP="00722242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389CF" id="Rectángulo 60" o:spid="_x0000_s1043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" fillcolor="#171717 [334]" strokecolor="#069859 [2406]" strokeweight="3pt">
                <v:textbox>
                  <w:txbxContent>
                    <w:p w14:paraId="21CC4563" w14:textId="77777777" w:rsidR="00722242" w:rsidRPr="0060790F" w:rsidRDefault="00722242" w:rsidP="00722242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Cancelar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se perderán los datos y se cerrará el formulario.</w:t>
      </w:r>
    </w:p>
    <w:p w14:paraId="013AD27A" w14:textId="77777777" w:rsidR="000E14EF" w:rsidRDefault="000E14EF" w:rsidP="00722242">
      <w:pPr>
        <w:jc w:val="both"/>
      </w:pPr>
    </w:p>
    <w:p w14:paraId="2137F12A" w14:textId="77777777" w:rsidR="000E14EF" w:rsidRDefault="000E14EF" w:rsidP="00722242">
      <w:pPr>
        <w:jc w:val="both"/>
      </w:pPr>
    </w:p>
    <w:p w14:paraId="4866765D" w14:textId="04FAD90D" w:rsidR="000E14EF" w:rsidRDefault="000E14EF" w:rsidP="000E14EF">
      <w:pPr>
        <w:pStyle w:val="Ttulo1"/>
        <w:numPr>
          <w:ilvl w:val="0"/>
          <w:numId w:val="30"/>
        </w:numPr>
        <w:tabs>
          <w:tab w:val="left" w:pos="3494"/>
        </w:tabs>
        <w:ind w:left="284" w:hanging="284"/>
      </w:pPr>
      <w:r>
        <w:lastRenderedPageBreak/>
        <w:t xml:space="preserve">modulo </w:t>
      </w:r>
      <w:r>
        <w:t>PROVEEDORES</w:t>
      </w:r>
    </w:p>
    <w:p w14:paraId="1DD7B75D" w14:textId="3CAD2EC2" w:rsidR="000E14EF" w:rsidRDefault="000E14EF" w:rsidP="000E14EF">
      <w:pPr>
        <w:jc w:val="both"/>
      </w:pPr>
      <w:r>
        <w:t xml:space="preserve">En el módulo </w:t>
      </w:r>
      <w:r>
        <w:t>Proveedores</w:t>
      </w:r>
      <w:r>
        <w:t xml:space="preserve"> se puede gestionar la información referida a todos los </w:t>
      </w:r>
      <w:r>
        <w:t xml:space="preserve">proveedores </w:t>
      </w:r>
      <w:r>
        <w:t>con los cuales la empresa interactúa día a día. Se puede acceder allí presionando el siguiente botón:</w:t>
      </w:r>
    </w:p>
    <w:p w14:paraId="77A21BA3" w14:textId="77777777" w:rsidR="000E14EF" w:rsidRDefault="000E14EF" w:rsidP="000E14EF"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6623617F" wp14:editId="766030E1">
                <wp:extent cx="1812898" cy="461176"/>
                <wp:effectExtent l="19050" t="19050" r="16510" b="1524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F2B7F" w14:textId="3C6C9A92" w:rsidR="000E14EF" w:rsidRPr="0060790F" w:rsidRDefault="000E14EF" w:rsidP="000E14EF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3617F" id="Rectángulo 2" o:spid="_x0000_s1044" style="width:142.7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" fillcolor="#171717 [334]" strokecolor="#069859 [2406]" strokeweight="3pt">
                <v:textbox>
                  <w:txbxContent>
                    <w:p w14:paraId="6A0F2B7F" w14:textId="3C6C9A92" w:rsidR="000E14EF" w:rsidRPr="0060790F" w:rsidRDefault="000E14EF" w:rsidP="000E14EF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Proveedores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10B268A" w14:textId="77777777" w:rsidR="000E14EF" w:rsidRDefault="000E14EF" w:rsidP="000E14EF">
      <w:r>
        <w:t>Se abrirá un Formulario el cual se divide en 3 partes: superior, medio e inferior.</w:t>
      </w:r>
    </w:p>
    <w:p w14:paraId="43D24C62" w14:textId="64318CF3" w:rsidR="000E14EF" w:rsidRDefault="000E14EF" w:rsidP="000E14EF">
      <w:r>
        <w:t xml:space="preserve">En la parte superior se encuentra el sector de Búsqueda de </w:t>
      </w:r>
      <w:r>
        <w:t>Proveedores</w:t>
      </w:r>
      <w:r>
        <w:t>, el cual permite filtrar la información que figura en la parte inferior.</w:t>
      </w:r>
    </w:p>
    <w:p w14:paraId="75C913AE" w14:textId="02A71D83" w:rsidR="000E14EF" w:rsidRDefault="000E14EF" w:rsidP="000E14EF">
      <w:pPr>
        <w:jc w:val="both"/>
      </w:pPr>
      <w:r>
        <w:t xml:space="preserve">La parte del medio contiene los botones que acceden a acciones o a otras interacciones con los </w:t>
      </w:r>
      <w:r>
        <w:t>proveedores</w:t>
      </w:r>
      <w:r>
        <w:t xml:space="preserve"> que seleccionemos en la parte inferior.</w:t>
      </w:r>
    </w:p>
    <w:p w14:paraId="3E04F060" w14:textId="4965EBB1" w:rsidR="000E14EF" w:rsidRDefault="000E14EF" w:rsidP="000E14EF">
      <w:pPr>
        <w:jc w:val="both"/>
      </w:pPr>
      <w:r>
        <w:t xml:space="preserve">En la parte inferior se encuentra el listado de todos los </w:t>
      </w:r>
      <w:r>
        <w:t>proveedores</w:t>
      </w:r>
      <w:r>
        <w:t xml:space="preserve">. Se puede filtrar introduciendo el nombre de la razón social del </w:t>
      </w:r>
      <w:r>
        <w:t>proveedor</w:t>
      </w:r>
      <w:r>
        <w:t xml:space="preserve"> en el campo de texto que se encuentra en la parte superior izquierda del formulario.</w:t>
      </w:r>
    </w:p>
    <w:p w14:paraId="5E865795" w14:textId="7AF29480" w:rsidR="000E14EF" w:rsidRDefault="000E14EF" w:rsidP="000E14EF">
      <w:pPr>
        <w:rPr>
          <w:noProof/>
          <w:lang w:val="es-AR" w:eastAsia="es-AR"/>
        </w:rPr>
      </w:pPr>
      <w:r>
        <w:t xml:space="preserve">El formulario de Gestor de </w:t>
      </w:r>
      <w:r>
        <w:t>Proveedores</w:t>
      </w:r>
      <w:r>
        <w:t xml:space="preserve"> es el siguiente:</w:t>
      </w:r>
      <w:r w:rsidRPr="002F4736">
        <w:rPr>
          <w:noProof/>
          <w:lang w:val="es-AR" w:eastAsia="es-AR"/>
        </w:rPr>
        <w:t xml:space="preserve"> </w:t>
      </w:r>
    </w:p>
    <w:p w14:paraId="62DADE9F" w14:textId="4737EE5B" w:rsidR="000E14EF" w:rsidRDefault="000E14EF" w:rsidP="000E14EF">
      <w:pPr>
        <w:rPr>
          <w:noProof/>
          <w:lang w:val="es-AR" w:eastAsia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402F95" wp14:editId="266ABE69">
                <wp:simplePos x="0" y="0"/>
                <wp:positionH relativeFrom="margin">
                  <wp:posOffset>-102235</wp:posOffset>
                </wp:positionH>
                <wp:positionV relativeFrom="paragraph">
                  <wp:posOffset>1550035</wp:posOffset>
                </wp:positionV>
                <wp:extent cx="680936" cy="426085"/>
                <wp:effectExtent l="0" t="0" r="0" b="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36" cy="4260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502A8" w14:textId="033745D6" w:rsidR="000E14EF" w:rsidRPr="002F4736" w:rsidRDefault="000E14EF" w:rsidP="000E14EF">
                            <w:pPr>
                              <w:spacing w:before="0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02F95" id="Rectángulo redondeado 3" o:spid="_x0000_s1045" style="position:absolute;margin-left:-8.05pt;margin-top:122.05pt;width:53.6pt;height:33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" filled="f" stroked="f" strokeweight="1pt">
                <v:textbox>
                  <w:txbxContent>
                    <w:p w14:paraId="44E502A8" w14:textId="033745D6" w:rsidR="000E14EF" w:rsidRPr="002F4736" w:rsidRDefault="000E14EF" w:rsidP="000E14EF">
                      <w:pPr>
                        <w:spacing w:before="0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AR" w:eastAsia="es-AR"/>
        </w:rPr>
        <w:drawing>
          <wp:inline distT="0" distB="0" distL="0" distR="0" wp14:anchorId="11436F77" wp14:editId="69BAED4E">
            <wp:extent cx="5732145" cy="32226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90E6D1" wp14:editId="5BF3A9E1">
                <wp:simplePos x="0" y="0"/>
                <wp:positionH relativeFrom="margin">
                  <wp:posOffset>583565</wp:posOffset>
                </wp:positionH>
                <wp:positionV relativeFrom="paragraph">
                  <wp:posOffset>2913812</wp:posOffset>
                </wp:positionV>
                <wp:extent cx="680720" cy="426085"/>
                <wp:effectExtent l="0" t="0" r="0" b="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4260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E3DFA" w14:textId="6F826D4A" w:rsidR="000E14EF" w:rsidRPr="002F4736" w:rsidRDefault="000E14EF" w:rsidP="000E14EF">
                            <w:pPr>
                              <w:spacing w:before="0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0E6D1" id="Rectángulo redondeado 5" o:spid="_x0000_s1046" style="position:absolute;margin-left:45.95pt;margin-top:229.45pt;width:53.6pt;height:33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" filled="f" stroked="f" strokeweight="1pt">
                <v:textbox>
                  <w:txbxContent>
                    <w:p w14:paraId="450E3DFA" w14:textId="6F826D4A" w:rsidR="000E14EF" w:rsidRPr="002F4736" w:rsidRDefault="000E14EF" w:rsidP="000E14EF">
                      <w:pPr>
                        <w:spacing w:before="0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C9014B" wp14:editId="13436AF2">
                <wp:simplePos x="0" y="0"/>
                <wp:positionH relativeFrom="margin">
                  <wp:posOffset>0</wp:posOffset>
                </wp:positionH>
                <wp:positionV relativeFrom="paragraph">
                  <wp:posOffset>910793</wp:posOffset>
                </wp:positionV>
                <wp:extent cx="5495925" cy="426085"/>
                <wp:effectExtent l="0" t="0" r="0" b="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260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015EE" w14:textId="39C58F7B" w:rsidR="000E14EF" w:rsidRPr="002F4736" w:rsidRDefault="000E14EF" w:rsidP="000E14EF">
                            <w:pPr>
                              <w:spacing w:before="0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2F4736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9014B" id="Rectángulo redondeado 6" o:spid="_x0000_s1047" style="position:absolute;margin-left:0;margin-top:71.7pt;width:432.75pt;height:33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" filled="f" stroked="f" strokeweight="1pt">
                <v:textbox>
                  <w:txbxContent>
                    <w:p w14:paraId="32E015EE" w14:textId="39C58F7B" w:rsidR="000E14EF" w:rsidRPr="002F4736" w:rsidRDefault="000E14EF" w:rsidP="000E14EF">
                      <w:pPr>
                        <w:spacing w:before="0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2F4736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6A9172" wp14:editId="3F5A797D">
                <wp:simplePos x="0" y="0"/>
                <wp:positionH relativeFrom="margin">
                  <wp:posOffset>174625</wp:posOffset>
                </wp:positionH>
                <wp:positionV relativeFrom="paragraph">
                  <wp:posOffset>472643</wp:posOffset>
                </wp:positionV>
                <wp:extent cx="5495925" cy="426085"/>
                <wp:effectExtent l="0" t="0" r="0" b="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260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CAA64" w14:textId="5C694DEA" w:rsidR="000E14EF" w:rsidRPr="002F4736" w:rsidRDefault="000E14EF" w:rsidP="000E14EF">
                            <w:pPr>
                              <w:spacing w:before="0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</w:t>
                            </w:r>
                            <w:r w:rsidRPr="002F4736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A9172" id="Rectángulo redondeado 7" o:spid="_x0000_s1048" style="position:absolute;margin-left:13.75pt;margin-top:37.2pt;width:432.75pt;height:33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" filled="f" stroked="f" strokeweight="1pt">
                <v:textbox>
                  <w:txbxContent>
                    <w:p w14:paraId="392CAA64" w14:textId="5C694DEA" w:rsidR="000E14EF" w:rsidRPr="002F4736" w:rsidRDefault="000E14EF" w:rsidP="000E14EF">
                      <w:pPr>
                        <w:spacing w:before="0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</w:t>
                      </w:r>
                      <w:r w:rsidRPr="002F4736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19B5E65" w14:textId="77777777" w:rsidR="000E14EF" w:rsidRDefault="000E14EF" w:rsidP="000E14EF"/>
    <w:p w14:paraId="4080F9FF" w14:textId="433B8124" w:rsidR="000E14EF" w:rsidRDefault="00B77068" w:rsidP="000E14EF">
      <w:pPr>
        <w:pStyle w:val="Prrafodelista"/>
        <w:numPr>
          <w:ilvl w:val="0"/>
          <w:numId w:val="32"/>
        </w:numPr>
        <w:jc w:val="both"/>
      </w:pPr>
      <w:r>
        <w:t xml:space="preserve">Búsqueda por Razón social: Permite filtrar el listado de </w:t>
      </w:r>
      <w:r>
        <w:t>proveedores</w:t>
      </w:r>
      <w:r>
        <w:t xml:space="preserve"> ingresando el nombre de la razón social. Conforme vaya escribiendo el nombre, el listado se irá filtrando</w:t>
      </w:r>
      <w:r w:rsidR="000E14EF">
        <w:t>.</w:t>
      </w:r>
    </w:p>
    <w:p w14:paraId="2F03730C" w14:textId="6CB409C9" w:rsidR="000E14EF" w:rsidRDefault="000E14EF" w:rsidP="000E14EF">
      <w:pPr>
        <w:pStyle w:val="Prrafodelista"/>
        <w:numPr>
          <w:ilvl w:val="0"/>
          <w:numId w:val="32"/>
        </w:numPr>
        <w:jc w:val="both"/>
      </w:pPr>
      <w:r>
        <w:t xml:space="preserve">Búsqueda por Fecha: Permite filtrar el listado de </w:t>
      </w:r>
      <w:r w:rsidR="00B77068">
        <w:t>proveedores</w:t>
      </w:r>
      <w:r>
        <w:t xml:space="preserve"> ingresando la fecha desde cuando se dio de alta al </w:t>
      </w:r>
      <w:r w:rsidR="00B77068">
        <w:t>proveedor</w:t>
      </w:r>
      <w:r>
        <w:t>.</w:t>
      </w:r>
    </w:p>
    <w:p w14:paraId="79D45E5F" w14:textId="4B8090BC" w:rsidR="000E14EF" w:rsidRDefault="000E14EF" w:rsidP="000E14EF">
      <w:pPr>
        <w:pStyle w:val="Prrafodelista"/>
        <w:numPr>
          <w:ilvl w:val="0"/>
          <w:numId w:val="32"/>
        </w:numPr>
        <w:jc w:val="both"/>
      </w:pPr>
      <w:r>
        <w:t xml:space="preserve">Agregar </w:t>
      </w:r>
      <w:r w:rsidR="00B77068">
        <w:t>Proveedor</w:t>
      </w:r>
      <w:r>
        <w:t xml:space="preserve">: Abre un formulario el cual permite agregar los datos de un </w:t>
      </w:r>
      <w:r w:rsidR="00B77068">
        <w:t>proveedor</w:t>
      </w:r>
      <w:r>
        <w:t xml:space="preserve"> nuevo.</w:t>
      </w:r>
    </w:p>
    <w:p w14:paraId="0A7456C5" w14:textId="6CC2B0AC" w:rsidR="00B77068" w:rsidRDefault="00B77068" w:rsidP="00B77068">
      <w:pPr>
        <w:pStyle w:val="Prrafodelista"/>
        <w:numPr>
          <w:ilvl w:val="0"/>
          <w:numId w:val="32"/>
        </w:numPr>
        <w:jc w:val="both"/>
      </w:pPr>
      <w:r>
        <w:lastRenderedPageBreak/>
        <w:t xml:space="preserve">Agregar Cuenta de </w:t>
      </w:r>
      <w:r>
        <w:t>Proveedor</w:t>
      </w:r>
      <w:r>
        <w:t xml:space="preserve">: Abre un formulario el cual permite agregar los datos de una cuenta nueva al </w:t>
      </w:r>
      <w:r>
        <w:t>proveedor</w:t>
      </w:r>
      <w:r>
        <w:t xml:space="preserve"> seleccionado en el listado.</w:t>
      </w:r>
    </w:p>
    <w:p w14:paraId="6335578C" w14:textId="368686CA" w:rsidR="000E14EF" w:rsidRDefault="000E14EF" w:rsidP="000E14EF">
      <w:pPr>
        <w:pStyle w:val="Prrafodelista"/>
        <w:numPr>
          <w:ilvl w:val="0"/>
          <w:numId w:val="32"/>
        </w:numPr>
        <w:jc w:val="both"/>
      </w:pPr>
      <w:r>
        <w:t xml:space="preserve">Editar: Abre un formulario el cual permite editar los datos del </w:t>
      </w:r>
      <w:r w:rsidR="00B77068">
        <w:t>proveedor</w:t>
      </w:r>
      <w:r>
        <w:t xml:space="preserve"> seleccionado en el listado.</w:t>
      </w:r>
    </w:p>
    <w:p w14:paraId="106C8B93" w14:textId="494B7864" w:rsidR="000E14EF" w:rsidRDefault="000E14EF" w:rsidP="000E14EF">
      <w:pPr>
        <w:pStyle w:val="Prrafodelista"/>
        <w:numPr>
          <w:ilvl w:val="0"/>
          <w:numId w:val="32"/>
        </w:numPr>
        <w:jc w:val="both"/>
      </w:pPr>
      <w:r>
        <w:t xml:space="preserve">Eliminar: Permite dar de baja el </w:t>
      </w:r>
      <w:r w:rsidR="00B77068">
        <w:t>proveedor</w:t>
      </w:r>
      <w:r w:rsidR="00B77068">
        <w:t xml:space="preserve"> </w:t>
      </w:r>
      <w:r>
        <w:t xml:space="preserve">seleccionado, quitándolo de la lista de los </w:t>
      </w:r>
      <w:r w:rsidR="00B77068">
        <w:t>proveedor</w:t>
      </w:r>
      <w:r w:rsidR="00B77068">
        <w:t xml:space="preserve">es </w:t>
      </w:r>
      <w:r>
        <w:t>para realizar las operaciones normales del sistema.</w:t>
      </w:r>
    </w:p>
    <w:p w14:paraId="2F334797" w14:textId="51B8FEEB" w:rsidR="000E14EF" w:rsidRDefault="000E14EF" w:rsidP="000E14EF">
      <w:pPr>
        <w:pStyle w:val="Prrafodelista"/>
        <w:numPr>
          <w:ilvl w:val="0"/>
          <w:numId w:val="32"/>
        </w:numPr>
        <w:jc w:val="both"/>
      </w:pPr>
      <w:r>
        <w:t xml:space="preserve">Ver: Abre un formulario el cual permite visualizar los datos del </w:t>
      </w:r>
      <w:r w:rsidR="00B77068">
        <w:t>proveedor</w:t>
      </w:r>
      <w:r w:rsidR="00B77068">
        <w:t xml:space="preserve"> </w:t>
      </w:r>
      <w:r>
        <w:t>seleccionado en el listado.</w:t>
      </w:r>
    </w:p>
    <w:p w14:paraId="1EFCCD87" w14:textId="2FA2EC04" w:rsidR="000E14EF" w:rsidRDefault="000E14EF" w:rsidP="000E14EF">
      <w:pPr>
        <w:pStyle w:val="Prrafodelista"/>
        <w:numPr>
          <w:ilvl w:val="0"/>
          <w:numId w:val="32"/>
        </w:numPr>
        <w:jc w:val="both"/>
      </w:pPr>
      <w:r>
        <w:t xml:space="preserve">Visualiza el listado de todos los </w:t>
      </w:r>
      <w:r w:rsidR="00B77068">
        <w:t>proveedor</w:t>
      </w:r>
      <w:r w:rsidR="00B77068">
        <w:t xml:space="preserve">es </w:t>
      </w:r>
      <w:r>
        <w:t xml:space="preserve">que posee el sistema. La misma </w:t>
      </w:r>
      <w:r w:rsidR="00E72A8C">
        <w:t>se ordena de manera Alfabética A</w:t>
      </w:r>
      <w:r>
        <w:t xml:space="preserve">scendente. Los campos visualizados en la grilla son: </w:t>
      </w:r>
      <w:r w:rsidRPr="00A64E64">
        <w:rPr>
          <w:b/>
          <w:i/>
        </w:rPr>
        <w:t>Razón soc</w:t>
      </w:r>
      <w:r w:rsidR="00E72A8C">
        <w:rPr>
          <w:b/>
          <w:i/>
        </w:rPr>
        <w:t>ial, Domicilio, Localidad</w:t>
      </w:r>
      <w:r w:rsidRPr="00A64E64">
        <w:rPr>
          <w:b/>
          <w:i/>
        </w:rPr>
        <w:t>, Fecha desde</w:t>
      </w:r>
      <w:r>
        <w:t xml:space="preserve"> (desde que fecha es </w:t>
      </w:r>
      <w:r w:rsidR="00E72A8C">
        <w:t>proveedor</w:t>
      </w:r>
      <w:r>
        <w:t xml:space="preserve"> del sistema), </w:t>
      </w:r>
      <w:r w:rsidRPr="00A64E64">
        <w:rPr>
          <w:b/>
          <w:i/>
        </w:rPr>
        <w:t>IVA</w:t>
      </w:r>
      <w:r>
        <w:t xml:space="preserve"> (Condición), </w:t>
      </w:r>
      <w:r w:rsidRPr="00A64E64">
        <w:rPr>
          <w:b/>
          <w:i/>
        </w:rPr>
        <w:t xml:space="preserve">CUIT, Nombre Responsable, Nombre del Local </w:t>
      </w:r>
      <w:r>
        <w:t xml:space="preserve">y </w:t>
      </w:r>
      <w:r w:rsidRPr="00A64E64">
        <w:rPr>
          <w:b/>
          <w:i/>
        </w:rPr>
        <w:t>Teléfono</w:t>
      </w:r>
      <w:r>
        <w:t>.</w:t>
      </w:r>
    </w:p>
    <w:p w14:paraId="63657A19" w14:textId="77777777" w:rsidR="000E14EF" w:rsidRDefault="000E14EF" w:rsidP="000E14EF">
      <w:pPr>
        <w:pStyle w:val="Prrafodelista"/>
        <w:numPr>
          <w:ilvl w:val="0"/>
          <w:numId w:val="32"/>
        </w:numPr>
        <w:jc w:val="both"/>
      </w:pPr>
      <w:r>
        <w:t>Mensajero: Aquí se visualizan los mensajes que emite el formulario, indicando cualquier notificación referida a la acción que se está llevando a cabo.</w:t>
      </w:r>
    </w:p>
    <w:p w14:paraId="470A0AEA" w14:textId="14F038DE" w:rsidR="000E14EF" w:rsidRDefault="000E14EF" w:rsidP="000E14EF">
      <w:pPr>
        <w:pStyle w:val="Ttulo1"/>
        <w:numPr>
          <w:ilvl w:val="1"/>
          <w:numId w:val="30"/>
        </w:numPr>
      </w:pPr>
      <w:r>
        <w:t xml:space="preserve">AGREGAR un nuevo </w:t>
      </w:r>
      <w:r w:rsidR="00E72A8C">
        <w:t>PROVEEDOR</w:t>
      </w:r>
    </w:p>
    <w:p w14:paraId="67519A2F" w14:textId="77777777" w:rsidR="000E14EF" w:rsidRDefault="000E14EF" w:rsidP="000E14EF"/>
    <w:p w14:paraId="459BA8AC" w14:textId="77777777" w:rsidR="000009E6" w:rsidRDefault="000009E6" w:rsidP="000E14EF">
      <w:pPr>
        <w:sectPr w:rsidR="000009E6" w:rsidSect="004E1AED">
          <w:footerReference w:type="default" r:id="rId22"/>
          <w:pgSz w:w="11907" w:h="16839" w:code="9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4094DB7C" w14:textId="5FC5E2D3" w:rsidR="000E14EF" w:rsidRDefault="000E14EF" w:rsidP="000E14EF"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46B2C9" wp14:editId="0B45AB8E">
                <wp:simplePos x="0" y="0"/>
                <wp:positionH relativeFrom="column">
                  <wp:posOffset>1391539</wp:posOffset>
                </wp:positionH>
                <wp:positionV relativeFrom="paragraph">
                  <wp:posOffset>93091</wp:posOffset>
                </wp:positionV>
                <wp:extent cx="271780" cy="300990"/>
                <wp:effectExtent l="0" t="0" r="0" b="0"/>
                <wp:wrapNone/>
                <wp:docPr id="8" name="Má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300990"/>
                        </a:xfrm>
                        <a:prstGeom prst="mathPlus">
                          <a:avLst>
                            <a:gd name="adj1" fmla="val 4565"/>
                          </a:avLst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B82A6" id="Más 8" o:spid="_x0000_s1026" style="position:absolute;margin-left:109.55pt;margin-top:7.35pt;width:21.4pt;height:23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780,30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" path="m36024,144292r93663,l129687,39896r12406,l142093,144292r93663,l235756,156698r-93663,l142093,261094r-12406,l129687,156698r-93663,l36024,144292xe" strokecolor="#05995a [3215]" strokeweight="1pt">
                <v:fill r:id="rId23" o:title="" recolor="t" rotate="t" type="tile"/>
                <v:imagedata recolortarget="#05995a [3202]"/>
                <v:path arrowok="t" o:connecttype="custom" o:connectlocs="36024,144292;129687,144292;129687,39896;142093,39896;142093,144292;235756,144292;235756,156698;142093,156698;142093,261094;129687,261094;129687,156698;36024,156698;36024,144292" o:connectangles="0,0,0,0,0,0,0,0,0,0,0,0,0"/>
              </v:shape>
            </w:pict>
          </mc:Fallback>
        </mc:AlternateContent>
      </w:r>
      <w:r>
        <w:t xml:space="preserve">Al presionar el botón: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0AD31498" wp14:editId="4B0D605A">
                <wp:extent cx="1812898" cy="461176"/>
                <wp:effectExtent l="19050" t="19050" r="16510" b="15240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70F78" w14:textId="3F05607F" w:rsidR="000E14EF" w:rsidRPr="0060790F" w:rsidRDefault="000E14EF" w:rsidP="000E14EF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 xml:space="preserve">Agregar </w:t>
                            </w:r>
                            <w:r w:rsidR="00E72A8C">
                              <w:rPr>
                                <w:b/>
                                <w:lang w:val="es-AR"/>
                              </w:rPr>
                              <w:t>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31498" id="Rectángulo 9" o:spid="_x0000_s1049" style="width:142.7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" fillcolor="#171717 [334]" strokecolor="#069859 [2406]" strokeweight="3pt">
                <v:textbox>
                  <w:txbxContent>
                    <w:p w14:paraId="47C70F78" w14:textId="3F05607F" w:rsidR="000E14EF" w:rsidRPr="0060790F" w:rsidRDefault="000E14EF" w:rsidP="000E14EF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 xml:space="preserve">Agregar </w:t>
                      </w:r>
                      <w:r w:rsidR="00E72A8C">
                        <w:rPr>
                          <w:b/>
                          <w:lang w:val="es-AR"/>
                        </w:rPr>
                        <w:t>Proveedor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se abrirá el siguiente formulario:</w:t>
      </w:r>
    </w:p>
    <w:p w14:paraId="29B4F8CB" w14:textId="49ED6FBA" w:rsidR="000E14EF" w:rsidRDefault="000009E6" w:rsidP="000E14EF">
      <w:pPr>
        <w:jc w:val="center"/>
      </w:pPr>
      <w:r w:rsidRPr="000009E6">
        <w:rPr>
          <w:noProof/>
          <w:lang w:val="es-AR" w:eastAsia="es-AR"/>
        </w:rPr>
        <w:t xml:space="preserve"> </w:t>
      </w:r>
      <w:r>
        <w:rPr>
          <w:noProof/>
          <w:lang w:val="es-AR" w:eastAsia="es-AR"/>
        </w:rPr>
        <w:drawing>
          <wp:inline distT="0" distB="0" distL="0" distR="0" wp14:anchorId="3EE2D687" wp14:editId="62C414DF">
            <wp:extent cx="2972081" cy="372427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7584" r="27550"/>
                    <a:stretch/>
                  </pic:blipFill>
                  <pic:spPr bwMode="auto">
                    <a:xfrm>
                      <a:off x="0" y="0"/>
                      <a:ext cx="2972081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E0771" w14:textId="77777777" w:rsidR="000009E6" w:rsidRDefault="000009E6" w:rsidP="000E14EF">
      <w:pPr>
        <w:sectPr w:rsidR="000009E6" w:rsidSect="000009E6">
          <w:type w:val="continuous"/>
          <w:pgSz w:w="11907" w:h="16839" w:code="9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1EB947EF" w14:textId="7FA29729" w:rsidR="000E14EF" w:rsidRDefault="000E14EF" w:rsidP="000E14EF">
      <w:r>
        <w:lastRenderedPageBreak/>
        <w:t>Aquí se completan los datos necesarios para dar de alta a un cliente en el sistema.</w:t>
      </w:r>
    </w:p>
    <w:p w14:paraId="45095A8A" w14:textId="77777777" w:rsidR="000E14EF" w:rsidRDefault="000E14EF" w:rsidP="000E14EF">
      <w:pPr>
        <w:jc w:val="both"/>
      </w:pPr>
      <w:r>
        <w:t>Los campos detallados en el alta de cliente son: C</w:t>
      </w:r>
      <w:r w:rsidRPr="008C613A">
        <w:rPr>
          <w:b/>
          <w:i/>
        </w:rPr>
        <w:t>ódigo Cliente, Razón Social, Domicilio, Localidad, Tipo de Cliente</w:t>
      </w:r>
      <w:r>
        <w:t xml:space="preserve"> (el cual se debe seleccionar de los tipos disponibles). </w:t>
      </w:r>
      <w:r w:rsidRPr="008C613A">
        <w:rPr>
          <w:b/>
          <w:i/>
        </w:rPr>
        <w:t>IVA, CUIT, Nombre</w:t>
      </w:r>
      <w:r>
        <w:t xml:space="preserve"> de un </w:t>
      </w:r>
      <w:r w:rsidRPr="008C613A">
        <w:rPr>
          <w:b/>
          <w:i/>
        </w:rPr>
        <w:lastRenderedPageBreak/>
        <w:t>responsable</w:t>
      </w:r>
      <w:r>
        <w:t xml:space="preserve">, </w:t>
      </w:r>
      <w:r w:rsidRPr="008C613A">
        <w:rPr>
          <w:b/>
          <w:i/>
        </w:rPr>
        <w:t xml:space="preserve">Nombre del local, teléfono </w:t>
      </w:r>
      <w:r w:rsidRPr="008C613A">
        <w:t>y</w:t>
      </w:r>
      <w:r w:rsidRPr="008C613A">
        <w:rPr>
          <w:b/>
          <w:i/>
        </w:rPr>
        <w:t xml:space="preserve"> Fecha desde</w:t>
      </w:r>
      <w:r>
        <w:t xml:space="preserve"> cuando es cliente (aquí se puede seleccionar utilizando un calendario que se puede desplegar haciendo clic en el campo de la fecha.</w:t>
      </w:r>
    </w:p>
    <w:p w14:paraId="0B499AE2" w14:textId="77777777" w:rsidR="000009E6" w:rsidRDefault="000009E6" w:rsidP="000E14EF">
      <w:pPr>
        <w:jc w:val="both"/>
        <w:sectPr w:rsidR="000009E6" w:rsidSect="000009E6">
          <w:type w:val="continuous"/>
          <w:pgSz w:w="11907" w:h="16839" w:code="9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12E33B40" w14:textId="06A88D83" w:rsidR="000E14EF" w:rsidRDefault="000E14EF" w:rsidP="000E14EF">
      <w:pPr>
        <w:jc w:val="both"/>
      </w:pPr>
      <w:r>
        <w:lastRenderedPageBreak/>
        <w:t xml:space="preserve">Una vez completado todos los campos, se debe hacer clic en el botón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4C4B9BE6" wp14:editId="0BA8A185">
                <wp:extent cx="1028700" cy="461176"/>
                <wp:effectExtent l="19050" t="19050" r="19050" b="15240"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6F847" w14:textId="77777777" w:rsidR="000E14EF" w:rsidRPr="0060790F" w:rsidRDefault="000E14EF" w:rsidP="000E14EF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4B9BE6" id="Rectángulo 10" o:spid="_x0000_s1050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" fillcolor="#171717 [334]" strokecolor="#069859 [2406]" strokeweight="3pt">
                <v:textbox>
                  <w:txbxContent>
                    <w:p w14:paraId="09D6F847" w14:textId="77777777" w:rsidR="000E14EF" w:rsidRPr="0060790F" w:rsidRDefault="000E14EF" w:rsidP="000E14EF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Aceptar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para guardar los datos ingresados. Si se hace clic en el botón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5F49326C" wp14:editId="1620418A">
                <wp:extent cx="1028700" cy="461176"/>
                <wp:effectExtent l="19050" t="19050" r="19050" b="15240"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3ECAE" w14:textId="77777777" w:rsidR="000E14EF" w:rsidRPr="0060790F" w:rsidRDefault="000E14EF" w:rsidP="000E14EF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49326C" id="Rectángulo 11" o:spid="_x0000_s1051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" fillcolor="#171717 [334]" strokecolor="#069859 [2406]" strokeweight="3pt">
                <v:textbox>
                  <w:txbxContent>
                    <w:p w14:paraId="5EE3ECAE" w14:textId="77777777" w:rsidR="000E14EF" w:rsidRPr="0060790F" w:rsidRDefault="000E14EF" w:rsidP="000E14EF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Cancelar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se perderán los datos y se cerrará el formulario.</w:t>
      </w:r>
    </w:p>
    <w:p w14:paraId="3264B4EE" w14:textId="5F6AF233" w:rsidR="000E14EF" w:rsidRDefault="000E14EF" w:rsidP="000009E6">
      <w:pPr>
        <w:pStyle w:val="Ttulo1"/>
        <w:numPr>
          <w:ilvl w:val="1"/>
          <w:numId w:val="30"/>
        </w:numPr>
      </w:pPr>
      <w:r>
        <w:t xml:space="preserve">EDITAR un </w:t>
      </w:r>
      <w:r w:rsidR="000009E6">
        <w:t>PROVEEDOR</w:t>
      </w:r>
      <w:r>
        <w:t xml:space="preserve"> EXISTENTE</w:t>
      </w:r>
    </w:p>
    <w:p w14:paraId="5C7DEE85" w14:textId="77777777" w:rsidR="000E14EF" w:rsidRDefault="000E14EF" w:rsidP="000E14EF"/>
    <w:p w14:paraId="7976A5E2" w14:textId="77777777" w:rsidR="000009E6" w:rsidRDefault="000E14EF" w:rsidP="000009E6">
      <w:r>
        <w:t xml:space="preserve">Al presionar el botón: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6E7EF89D" wp14:editId="181482B1">
                <wp:extent cx="1812898" cy="461176"/>
                <wp:effectExtent l="19050" t="19050" r="16510" b="15240"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A4563" w14:textId="77777777" w:rsidR="000E14EF" w:rsidRPr="0060790F" w:rsidRDefault="000E14EF" w:rsidP="000E14EF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7EF89D" id="Rectángulo 12" o:spid="_x0000_s1052" style="width:142.7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" fillcolor="#171717 [334]" strokecolor="#069859 [2406]" strokeweight="3pt">
                <v:textbox>
                  <w:txbxContent>
                    <w:p w14:paraId="19EA4563" w14:textId="77777777" w:rsidR="000E14EF" w:rsidRPr="0060790F" w:rsidRDefault="000E14EF" w:rsidP="000E14EF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Editar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se abrirá el siguiente formulario:</w:t>
      </w:r>
      <w:r w:rsidR="000009E6">
        <w:t xml:space="preserve"> </w:t>
      </w:r>
    </w:p>
    <w:p w14:paraId="7C781F41" w14:textId="173F48F7" w:rsidR="000E14EF" w:rsidRDefault="00C40525" w:rsidP="00C40525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71DEDD41" wp14:editId="1E79C284">
            <wp:extent cx="4324350" cy="537894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7252" r="27551"/>
                    <a:stretch/>
                  </pic:blipFill>
                  <pic:spPr bwMode="auto">
                    <a:xfrm>
                      <a:off x="0" y="0"/>
                      <a:ext cx="4328391" cy="5383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3EDEF" w14:textId="77777777" w:rsidR="000E14EF" w:rsidRDefault="000E14EF" w:rsidP="000E14EF">
      <w:r>
        <w:lastRenderedPageBreak/>
        <w:t>Aquí se modifican los datos que se quieran cambiar de  un cliente en el sistema.</w:t>
      </w:r>
    </w:p>
    <w:p w14:paraId="59DBC443" w14:textId="77777777" w:rsidR="000E14EF" w:rsidRDefault="000E14EF" w:rsidP="000E14EF">
      <w:pPr>
        <w:jc w:val="both"/>
      </w:pPr>
      <w:r>
        <w:t>Los campos detallados del cliente son: C</w:t>
      </w:r>
      <w:r w:rsidRPr="008C613A">
        <w:rPr>
          <w:b/>
          <w:i/>
        </w:rPr>
        <w:t>ódigo Cliente, Razón Social, Domicilio, Localidad, Tipo de Cliente</w:t>
      </w:r>
      <w:r>
        <w:t xml:space="preserve"> (el cual se debe seleccionar de los tipos disponibles). </w:t>
      </w:r>
      <w:r w:rsidRPr="008C613A">
        <w:rPr>
          <w:b/>
          <w:i/>
        </w:rPr>
        <w:t>IVA, CUIT, Nombre</w:t>
      </w:r>
      <w:r>
        <w:t xml:space="preserve"> de un </w:t>
      </w:r>
      <w:r w:rsidRPr="008C613A">
        <w:rPr>
          <w:b/>
          <w:i/>
        </w:rPr>
        <w:t>responsable</w:t>
      </w:r>
      <w:r>
        <w:t xml:space="preserve">, </w:t>
      </w:r>
      <w:r w:rsidRPr="008C613A">
        <w:rPr>
          <w:b/>
          <w:i/>
        </w:rPr>
        <w:t xml:space="preserve">Nombre del local, teléfono </w:t>
      </w:r>
      <w:r w:rsidRPr="008C613A">
        <w:t>y</w:t>
      </w:r>
      <w:r w:rsidRPr="008C613A">
        <w:rPr>
          <w:b/>
          <w:i/>
        </w:rPr>
        <w:t xml:space="preserve"> Fecha desde</w:t>
      </w:r>
      <w:r>
        <w:t xml:space="preserve"> cuando es cliente (aquí se puede seleccionar utilizando un calendario que se puede desplegar haciendo clic en el campo de la fecha.</w:t>
      </w:r>
    </w:p>
    <w:p w14:paraId="5F052165" w14:textId="77777777" w:rsidR="000E14EF" w:rsidRDefault="000E14EF" w:rsidP="000E14EF">
      <w:pPr>
        <w:jc w:val="both"/>
      </w:pPr>
      <w:r>
        <w:t xml:space="preserve">Una vez completado todos los campos, se debe hacer clic en el botón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7A3C7651" wp14:editId="7C93F350">
                <wp:extent cx="1028700" cy="461176"/>
                <wp:effectExtent l="19050" t="19050" r="19050" b="15240"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E6724" w14:textId="77777777" w:rsidR="000E14EF" w:rsidRPr="0060790F" w:rsidRDefault="000E14EF" w:rsidP="000E14EF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3C7651" id="Rectángulo 13" o:spid="_x0000_s1053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" fillcolor="#171717 [334]" strokecolor="#069859 [2406]" strokeweight="3pt">
                <v:textbox>
                  <w:txbxContent>
                    <w:p w14:paraId="571E6724" w14:textId="77777777" w:rsidR="000E14EF" w:rsidRPr="0060790F" w:rsidRDefault="000E14EF" w:rsidP="000E14EF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Aceptar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para guardar los datos ingresados. Si se hace clic en el botón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52EA47DC" wp14:editId="00D3B03F">
                <wp:extent cx="1028700" cy="461176"/>
                <wp:effectExtent l="19050" t="19050" r="19050" b="15240"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51C23" w14:textId="77777777" w:rsidR="000E14EF" w:rsidRPr="0060790F" w:rsidRDefault="000E14EF" w:rsidP="000E14EF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EA47DC" id="Rectángulo 14" o:spid="_x0000_s1054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" fillcolor="#171717 [334]" strokecolor="#069859 [2406]" strokeweight="3pt">
                <v:textbox>
                  <w:txbxContent>
                    <w:p w14:paraId="56B51C23" w14:textId="77777777" w:rsidR="000E14EF" w:rsidRPr="0060790F" w:rsidRDefault="000E14EF" w:rsidP="000E14EF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Cancelar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se perderán los datos y se cerrará el formulario.</w:t>
      </w:r>
    </w:p>
    <w:p w14:paraId="62DEFE79" w14:textId="77777777" w:rsidR="000E14EF" w:rsidRDefault="000E14EF" w:rsidP="000E14EF">
      <w:pPr>
        <w:jc w:val="both"/>
      </w:pPr>
    </w:p>
    <w:p w14:paraId="1FD55F8B" w14:textId="6DB9C397" w:rsidR="000E14EF" w:rsidRDefault="000E14EF" w:rsidP="000009E6">
      <w:pPr>
        <w:pStyle w:val="Ttulo1"/>
        <w:numPr>
          <w:ilvl w:val="1"/>
          <w:numId w:val="30"/>
        </w:numPr>
      </w:pPr>
      <w:r>
        <w:t xml:space="preserve">ELIMINAR un </w:t>
      </w:r>
      <w:r w:rsidR="000009E6">
        <w:t>PROVEEDOR</w:t>
      </w:r>
      <w:r>
        <w:t xml:space="preserve"> EXISTENTE</w:t>
      </w:r>
    </w:p>
    <w:p w14:paraId="57BF2D70" w14:textId="77777777" w:rsidR="000E14EF" w:rsidRDefault="000E14EF" w:rsidP="000E14EF"/>
    <w:p w14:paraId="5C3F08A3" w14:textId="23B9EB16" w:rsidR="000E14EF" w:rsidRDefault="000E14EF" w:rsidP="000E14EF">
      <w:r>
        <w:t xml:space="preserve">Al presionar el botón: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541D14E3" wp14:editId="7AB7248D">
                <wp:extent cx="1812898" cy="461176"/>
                <wp:effectExtent l="19050" t="19050" r="16510" b="15240"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5FF16" w14:textId="77777777" w:rsidR="000E14EF" w:rsidRPr="0060790F" w:rsidRDefault="000E14EF" w:rsidP="000E14EF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D14E3" id="Rectángulo 15" o:spid="_x0000_s1055" style="width:142.7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" fillcolor="#171717 [334]" strokecolor="#069859 [2406]" strokeweight="3pt">
                <v:textbox>
                  <w:txbxContent>
                    <w:p w14:paraId="5225FF16" w14:textId="77777777" w:rsidR="000E14EF" w:rsidRPr="0060790F" w:rsidRDefault="000E14EF" w:rsidP="000E14EF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Eliminar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y habiendo seleccionado un </w:t>
      </w:r>
      <w:r w:rsidR="00801563">
        <w:t>proveedor</w:t>
      </w:r>
      <w:r>
        <w:t xml:space="preserve"> en el listado inferior, se abrirá el siguiente mensaje:</w:t>
      </w:r>
    </w:p>
    <w:p w14:paraId="793B4514" w14:textId="24D40FED" w:rsidR="000E14EF" w:rsidRDefault="00801563" w:rsidP="000E14EF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1AAD006C" wp14:editId="79F5E149">
            <wp:extent cx="5732145" cy="3222625"/>
            <wp:effectExtent l="0" t="0" r="190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t xml:space="preserve"> </w:t>
      </w:r>
    </w:p>
    <w:p w14:paraId="71D617BC" w14:textId="77777777" w:rsidR="000E14EF" w:rsidRDefault="000E14EF" w:rsidP="000E14EF">
      <w:pPr>
        <w:jc w:val="both"/>
      </w:pPr>
      <w:r>
        <w:lastRenderedPageBreak/>
        <w:t xml:space="preserve">Para eliminar el cliente, se debe hacer clic en el botón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07E1665A" wp14:editId="6D20485C">
                <wp:extent cx="1028700" cy="461176"/>
                <wp:effectExtent l="19050" t="19050" r="19050" b="15240"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F3AA2" w14:textId="77777777" w:rsidR="000E14EF" w:rsidRPr="0060790F" w:rsidRDefault="000E14EF" w:rsidP="000E14EF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1665A" id="Rectángulo 16" o:spid="_x0000_s1056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" fillcolor="#171717 [334]" strokecolor="#069859 [2406]" strokeweight="3pt">
                <v:textbox>
                  <w:txbxContent>
                    <w:p w14:paraId="274F3AA2" w14:textId="77777777" w:rsidR="000E14EF" w:rsidRPr="0060790F" w:rsidRDefault="000E14EF" w:rsidP="000E14EF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Aceptar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el cual lo que hace es dar de baja al cliente seleccionado. Si se hace clic en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0A84DE12" wp14:editId="26481AB4">
                <wp:extent cx="1028700" cy="461176"/>
                <wp:effectExtent l="19050" t="19050" r="19050" b="15240"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05245" w14:textId="77777777" w:rsidR="000E14EF" w:rsidRPr="0060790F" w:rsidRDefault="000E14EF" w:rsidP="000E14EF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4DE12" id="Rectángulo 17" o:spid="_x0000_s1057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" fillcolor="#171717 [334]" strokecolor="#069859 [2406]" strokeweight="3pt">
                <v:textbox>
                  <w:txbxContent>
                    <w:p w14:paraId="1A005245" w14:textId="77777777" w:rsidR="000E14EF" w:rsidRPr="0060790F" w:rsidRDefault="000E14EF" w:rsidP="000E14EF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Cancelar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se cerrará el cuadro de mensaje.</w:t>
      </w:r>
    </w:p>
    <w:p w14:paraId="2B463290" w14:textId="77777777" w:rsidR="000E14EF" w:rsidRDefault="000E14EF" w:rsidP="000E14EF">
      <w:pPr>
        <w:jc w:val="both"/>
      </w:pPr>
    </w:p>
    <w:p w14:paraId="3F0E917C" w14:textId="70F2B49E" w:rsidR="000E14EF" w:rsidRDefault="000E14EF" w:rsidP="009E1FA0">
      <w:pPr>
        <w:pStyle w:val="Ttulo1"/>
        <w:numPr>
          <w:ilvl w:val="1"/>
          <w:numId w:val="30"/>
        </w:numPr>
      </w:pPr>
      <w:r>
        <w:t xml:space="preserve">ver datos de un </w:t>
      </w:r>
      <w:r w:rsidR="00801563">
        <w:t>PROVEEDOR</w:t>
      </w:r>
    </w:p>
    <w:p w14:paraId="2CF00D5A" w14:textId="77777777" w:rsidR="000E14EF" w:rsidRDefault="000E14EF" w:rsidP="000E14EF"/>
    <w:p w14:paraId="103CFE3B" w14:textId="77777777" w:rsidR="000E14EF" w:rsidRDefault="000E14EF" w:rsidP="000E14EF">
      <w:r>
        <w:t xml:space="preserve">Al presionar el botón: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37352DC7" wp14:editId="0E2A0296">
                <wp:extent cx="1812898" cy="461176"/>
                <wp:effectExtent l="19050" t="19050" r="16510" b="15240"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90782" w14:textId="77777777" w:rsidR="000E14EF" w:rsidRPr="0060790F" w:rsidRDefault="000E14EF" w:rsidP="000E14EF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52DC7" id="Rectángulo 18" o:spid="_x0000_s1058" style="width:142.7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" fillcolor="#171717 [334]" strokecolor="#069859 [2406]" strokeweight="3pt">
                <v:textbox>
                  <w:txbxContent>
                    <w:p w14:paraId="35C90782" w14:textId="77777777" w:rsidR="000E14EF" w:rsidRPr="0060790F" w:rsidRDefault="000E14EF" w:rsidP="000E14EF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Ver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se abrirá el siguiente formulario:</w:t>
      </w:r>
    </w:p>
    <w:p w14:paraId="0EF1CA52" w14:textId="43532C48" w:rsidR="000E14EF" w:rsidRDefault="00801563" w:rsidP="000E14EF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5E589536" wp14:editId="09DECC60">
            <wp:extent cx="3505200" cy="4392319"/>
            <wp:effectExtent l="0" t="0" r="0" b="825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7252" r="27883"/>
                    <a:stretch/>
                  </pic:blipFill>
                  <pic:spPr bwMode="auto">
                    <a:xfrm>
                      <a:off x="0" y="0"/>
                      <a:ext cx="3507668" cy="439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t xml:space="preserve"> </w:t>
      </w:r>
    </w:p>
    <w:p w14:paraId="6CEB57B2" w14:textId="532C26EF" w:rsidR="000E14EF" w:rsidRDefault="000E14EF" w:rsidP="000E14EF">
      <w:r>
        <w:t xml:space="preserve">Aquí se visualizan los datos de  un </w:t>
      </w:r>
      <w:r w:rsidR="00801563">
        <w:t>proveedor</w:t>
      </w:r>
      <w:r>
        <w:t xml:space="preserve"> en el sistema.</w:t>
      </w:r>
    </w:p>
    <w:p w14:paraId="1B903270" w14:textId="1275A81E" w:rsidR="000E14EF" w:rsidRDefault="000E14EF" w:rsidP="000E14EF">
      <w:pPr>
        <w:jc w:val="both"/>
      </w:pPr>
      <w:r>
        <w:t xml:space="preserve">Los campos detallados del cliente son: </w:t>
      </w:r>
      <w:r w:rsidRPr="008C613A">
        <w:rPr>
          <w:b/>
          <w:i/>
        </w:rPr>
        <w:t>Razón Social, Domicilio, Localidad,</w:t>
      </w:r>
      <w:r>
        <w:t xml:space="preserve"> </w:t>
      </w:r>
      <w:r w:rsidRPr="008C613A">
        <w:rPr>
          <w:b/>
          <w:i/>
        </w:rPr>
        <w:t>IVA, CUIT, Nombre</w:t>
      </w:r>
      <w:r>
        <w:t xml:space="preserve"> de un </w:t>
      </w:r>
      <w:r w:rsidRPr="008C613A">
        <w:rPr>
          <w:b/>
          <w:i/>
        </w:rPr>
        <w:t>responsable</w:t>
      </w:r>
      <w:r>
        <w:t xml:space="preserve">, </w:t>
      </w:r>
      <w:r w:rsidRPr="008C613A">
        <w:rPr>
          <w:b/>
          <w:i/>
        </w:rPr>
        <w:t xml:space="preserve">Nombre del local, teléfono </w:t>
      </w:r>
      <w:r w:rsidRPr="008C613A">
        <w:t>y</w:t>
      </w:r>
      <w:r w:rsidRPr="008C613A">
        <w:rPr>
          <w:b/>
          <w:i/>
        </w:rPr>
        <w:t xml:space="preserve"> Fecha desde</w:t>
      </w:r>
      <w:r>
        <w:t xml:space="preserve"> cuando es </w:t>
      </w:r>
      <w:r w:rsidR="00801563">
        <w:t>proveedor</w:t>
      </w:r>
      <w:r>
        <w:t>.</w:t>
      </w:r>
    </w:p>
    <w:p w14:paraId="05EBC663" w14:textId="77777777" w:rsidR="000E14EF" w:rsidRDefault="000E14EF" w:rsidP="00801563">
      <w:pPr>
        <w:pStyle w:val="Prrafodelista"/>
        <w:jc w:val="both"/>
      </w:pPr>
    </w:p>
    <w:p w14:paraId="41267352" w14:textId="0FE91187" w:rsidR="000E14EF" w:rsidRDefault="000E14EF" w:rsidP="009E1FA0">
      <w:pPr>
        <w:pStyle w:val="Ttulo1"/>
        <w:numPr>
          <w:ilvl w:val="1"/>
          <w:numId w:val="30"/>
        </w:numPr>
      </w:pPr>
      <w:r>
        <w:t xml:space="preserve">AGREGAR una cuenta nueva a un </w:t>
      </w:r>
      <w:r w:rsidR="00801563">
        <w:t>PROVEEDOR</w:t>
      </w:r>
    </w:p>
    <w:p w14:paraId="7B22E2D5" w14:textId="77777777" w:rsidR="000E14EF" w:rsidRDefault="000E14EF" w:rsidP="000E14EF"/>
    <w:p w14:paraId="0465019D" w14:textId="77777777" w:rsidR="000E14EF" w:rsidRDefault="000E14EF" w:rsidP="000E14EF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E53E72" wp14:editId="1C9972C8">
                <wp:simplePos x="0" y="0"/>
                <wp:positionH relativeFrom="column">
                  <wp:posOffset>1294569</wp:posOffset>
                </wp:positionH>
                <wp:positionV relativeFrom="paragraph">
                  <wp:posOffset>92710</wp:posOffset>
                </wp:positionV>
                <wp:extent cx="271780" cy="300990"/>
                <wp:effectExtent l="0" t="0" r="0" b="0"/>
                <wp:wrapNone/>
                <wp:docPr id="20" name="Má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300990"/>
                        </a:xfrm>
                        <a:prstGeom prst="mathPlus">
                          <a:avLst>
                            <a:gd name="adj1" fmla="val 4565"/>
                          </a:avLst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8BD4C" id="Más 20" o:spid="_x0000_s1026" style="position:absolute;margin-left:101.95pt;margin-top:7.3pt;width:21.4pt;height:23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780,30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" path="m36024,144292r93663,l129687,39896r12406,l142093,144292r93663,l235756,156698r-93663,l142093,261094r-12406,l129687,156698r-93663,l36024,144292xe" strokecolor="#05995a [3215]" strokeweight="1pt">
                <v:fill r:id="rId23" o:title="" recolor="t" rotate="t" type="tile"/>
                <v:imagedata recolortarget="#05995a [3202]"/>
                <v:path arrowok="t" o:connecttype="custom" o:connectlocs="36024,144292;129687,144292;129687,39896;142093,39896;142093,144292;235756,144292;235756,156698;142093,156698;142093,261094;129687,261094;129687,156698;36024,156698;36024,144292" o:connectangles="0,0,0,0,0,0,0,0,0,0,0,0,0"/>
              </v:shape>
            </w:pict>
          </mc:Fallback>
        </mc:AlternateContent>
      </w:r>
      <w:r>
        <w:t xml:space="preserve">Al presionar el botón: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45D5348E" wp14:editId="165448EA">
                <wp:extent cx="1961760" cy="622935"/>
                <wp:effectExtent l="19050" t="19050" r="19685" b="24765"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760" cy="6229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2F0A9" w14:textId="5BED57B6" w:rsidR="000E14EF" w:rsidRPr="0060790F" w:rsidRDefault="000E14EF" w:rsidP="000E14EF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 xml:space="preserve">   Agregar Cuenta </w:t>
                            </w:r>
                            <w:r w:rsidR="009E1FA0">
                              <w:rPr>
                                <w:b/>
                                <w:lang w:val="es-AR"/>
                              </w:rPr>
                              <w:t>de 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5348E" id="Rectángulo 21" o:spid="_x0000_s1059" style="width:154.45pt;height:4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" fillcolor="#171717 [334]" strokecolor="#069859 [2406]" strokeweight="3pt">
                <v:textbox>
                  <w:txbxContent>
                    <w:p w14:paraId="2192F0A9" w14:textId="5BED57B6" w:rsidR="000E14EF" w:rsidRPr="0060790F" w:rsidRDefault="000E14EF" w:rsidP="000E14EF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 xml:space="preserve">   Agregar Cuenta </w:t>
                      </w:r>
                      <w:r w:rsidR="009E1FA0">
                        <w:rPr>
                          <w:b/>
                          <w:lang w:val="es-AR"/>
                        </w:rPr>
                        <w:t>de Proveedor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se abrirá el siguiente formulario:</w:t>
      </w:r>
    </w:p>
    <w:p w14:paraId="31FB9DCE" w14:textId="7D3ED9D8" w:rsidR="000E14EF" w:rsidRDefault="009E1FA0" w:rsidP="000E14EF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6F38226F" wp14:editId="034F53F8">
            <wp:extent cx="3678996" cy="461010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7340" r="27794"/>
                    <a:stretch/>
                  </pic:blipFill>
                  <pic:spPr bwMode="auto">
                    <a:xfrm>
                      <a:off x="0" y="0"/>
                      <a:ext cx="3686567" cy="4619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1F88C" w14:textId="335C0F68" w:rsidR="000E14EF" w:rsidRDefault="000E14EF" w:rsidP="000E14EF">
      <w:r>
        <w:t xml:space="preserve">Aquí se completan los datos necesarios para dar de alta a una cuenta nueva de </w:t>
      </w:r>
      <w:r w:rsidR="009E1FA0">
        <w:t>proveedor</w:t>
      </w:r>
      <w:r>
        <w:t xml:space="preserve"> en el sistema.</w:t>
      </w:r>
      <w:r w:rsidR="009E1FA0">
        <w:t xml:space="preserve"> </w:t>
      </w:r>
      <w:r>
        <w:t>La misma sirve para registrar los pagos efectuados correspondientes a l</w:t>
      </w:r>
      <w:r w:rsidR="009E1FA0">
        <w:t>as operaciones realizadas</w:t>
      </w:r>
      <w:r>
        <w:t>.</w:t>
      </w:r>
    </w:p>
    <w:p w14:paraId="7878DA30" w14:textId="1C535857" w:rsidR="000E14EF" w:rsidRDefault="000E14EF" w:rsidP="000E14EF">
      <w:pPr>
        <w:jc w:val="both"/>
      </w:pPr>
      <w:r>
        <w:t xml:space="preserve">Los campos detallados en el alta de cuenta  de </w:t>
      </w:r>
      <w:r w:rsidR="009E1FA0">
        <w:t>proveedor</w:t>
      </w:r>
      <w:r>
        <w:t xml:space="preserve"> son: CBU, Descripción, Banco, </w:t>
      </w:r>
      <w:r w:rsidRPr="008C613A">
        <w:rPr>
          <w:b/>
          <w:i/>
        </w:rPr>
        <w:t xml:space="preserve"> </w:t>
      </w:r>
      <w:r w:rsidRPr="008C613A">
        <w:t>y</w:t>
      </w:r>
      <w:r w:rsidRPr="008C613A">
        <w:rPr>
          <w:b/>
          <w:i/>
        </w:rPr>
        <w:t xml:space="preserve"> Fecha </w:t>
      </w:r>
      <w:r>
        <w:rPr>
          <w:b/>
          <w:i/>
        </w:rPr>
        <w:t>de última actualización</w:t>
      </w:r>
      <w:r>
        <w:t xml:space="preserve"> (aquí se puede seleccionar utilizando un calendario que se puede desplegar haciendo clic en el campo de la fecha.</w:t>
      </w:r>
    </w:p>
    <w:p w14:paraId="7FB1FBA0" w14:textId="4470D2AE" w:rsidR="000E14EF" w:rsidRDefault="000E14EF" w:rsidP="00722242">
      <w:pPr>
        <w:jc w:val="both"/>
      </w:pPr>
      <w:r>
        <w:t xml:space="preserve">Una vez completado todos los campos, se debe hacer clic en el botón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67889E44" wp14:editId="7F2C867E">
                <wp:extent cx="1028700" cy="461176"/>
                <wp:effectExtent l="19050" t="19050" r="19050" b="15240"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ED89E" w14:textId="77777777" w:rsidR="000E14EF" w:rsidRPr="0060790F" w:rsidRDefault="000E14EF" w:rsidP="000E14EF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89E44" id="Rectángulo 22" o:spid="_x0000_s1060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" fillcolor="#171717 [334]" strokecolor="#069859 [2406]" strokeweight="3pt">
                <v:textbox>
                  <w:txbxContent>
                    <w:p w14:paraId="049ED89E" w14:textId="77777777" w:rsidR="000E14EF" w:rsidRPr="0060790F" w:rsidRDefault="000E14EF" w:rsidP="000E14EF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Aceptar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para guardar los datos ingresados. Si se hace clic en el botón </w:t>
      </w: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6A309046" wp14:editId="641BBB0C">
                <wp:extent cx="1028700" cy="461176"/>
                <wp:effectExtent l="19050" t="19050" r="19050" b="15240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18933" w14:textId="77777777" w:rsidR="000E14EF" w:rsidRPr="0060790F" w:rsidRDefault="000E14EF" w:rsidP="000E14EF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309046" id="Rectángulo 23" o:spid="_x0000_s1061" style="width:8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" fillcolor="#171717 [334]" strokecolor="#069859 [2406]" strokeweight="3pt">
                <v:textbox>
                  <w:txbxContent>
                    <w:p w14:paraId="6D618933" w14:textId="77777777" w:rsidR="000E14EF" w:rsidRPr="0060790F" w:rsidRDefault="000E14EF" w:rsidP="000E14EF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Cancelar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se perderán los datos y se cerrará el formulario.</w:t>
      </w:r>
      <w:bookmarkStart w:id="0" w:name="_GoBack"/>
      <w:bookmarkEnd w:id="0"/>
    </w:p>
    <w:sectPr w:rsidR="000E14EF" w:rsidSect="000009E6">
      <w:type w:val="continuous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38D84" w14:textId="77777777" w:rsidR="00C01529" w:rsidRDefault="00C01529">
      <w:pPr>
        <w:spacing w:after="0" w:line="240" w:lineRule="auto"/>
      </w:pPr>
      <w:r>
        <w:separator/>
      </w:r>
    </w:p>
  </w:endnote>
  <w:endnote w:type="continuationSeparator" w:id="0">
    <w:p w14:paraId="5B537AF8" w14:textId="77777777" w:rsidR="00C01529" w:rsidRDefault="00C01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09536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B4563" w14:textId="0BA5446A"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E1FA0">
          <w:rPr>
            <w:noProof/>
            <w:lang w:bidi="es-ES"/>
          </w:rPr>
          <w:t>13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CA3F4" w14:textId="77777777" w:rsidR="00C01529" w:rsidRDefault="00C01529">
      <w:pPr>
        <w:spacing w:after="0" w:line="240" w:lineRule="auto"/>
      </w:pPr>
      <w:r>
        <w:separator/>
      </w:r>
    </w:p>
  </w:footnote>
  <w:footnote w:type="continuationSeparator" w:id="0">
    <w:p w14:paraId="65DCFAB2" w14:textId="77777777" w:rsidR="00C01529" w:rsidRDefault="00C01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33597"/>
    <w:multiLevelType w:val="multilevel"/>
    <w:tmpl w:val="24B242F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>
    <w:nsid w:val="191A1D92"/>
    <w:multiLevelType w:val="hybridMultilevel"/>
    <w:tmpl w:val="ACBE79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214CE5"/>
    <w:multiLevelType w:val="hybridMultilevel"/>
    <w:tmpl w:val="890637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84311B"/>
    <w:multiLevelType w:val="hybridMultilevel"/>
    <w:tmpl w:val="7A1E3B9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F32646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2584A3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2775708"/>
    <w:multiLevelType w:val="multilevel"/>
    <w:tmpl w:val="F5100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0A639B"/>
    <w:multiLevelType w:val="hybridMultilevel"/>
    <w:tmpl w:val="196E03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337E6"/>
    <w:multiLevelType w:val="hybridMultilevel"/>
    <w:tmpl w:val="ACBE79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97329"/>
    <w:multiLevelType w:val="hybridMultilevel"/>
    <w:tmpl w:val="881625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754648"/>
    <w:multiLevelType w:val="hybridMultilevel"/>
    <w:tmpl w:val="44E6AAF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F73739"/>
    <w:multiLevelType w:val="hybridMultilevel"/>
    <w:tmpl w:val="ACBE79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BF4652"/>
    <w:multiLevelType w:val="hybridMultilevel"/>
    <w:tmpl w:val="ACBE79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8D43CC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4"/>
  </w:num>
  <w:num w:numId="3">
    <w:abstractNumId w:val="19"/>
  </w:num>
  <w:num w:numId="4">
    <w:abstractNumId w:val="15"/>
  </w:num>
  <w:num w:numId="5">
    <w:abstractNumId w:val="28"/>
  </w:num>
  <w:num w:numId="6">
    <w:abstractNumId w:val="30"/>
  </w:num>
  <w:num w:numId="7">
    <w:abstractNumId w:val="27"/>
  </w:num>
  <w:num w:numId="8">
    <w:abstractNumId w:val="3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16"/>
  </w:num>
  <w:num w:numId="21">
    <w:abstractNumId w:val="17"/>
  </w:num>
  <w:num w:numId="22">
    <w:abstractNumId w:val="12"/>
  </w:num>
  <w:num w:numId="23">
    <w:abstractNumId w:val="10"/>
  </w:num>
  <w:num w:numId="24">
    <w:abstractNumId w:val="23"/>
  </w:num>
  <w:num w:numId="25">
    <w:abstractNumId w:val="13"/>
  </w:num>
  <w:num w:numId="26">
    <w:abstractNumId w:val="25"/>
  </w:num>
  <w:num w:numId="27">
    <w:abstractNumId w:val="22"/>
  </w:num>
  <w:num w:numId="28">
    <w:abstractNumId w:val="26"/>
  </w:num>
  <w:num w:numId="29">
    <w:abstractNumId w:val="11"/>
  </w:num>
  <w:num w:numId="30">
    <w:abstractNumId w:val="18"/>
  </w:num>
  <w:num w:numId="31">
    <w:abstractNumId w:val="29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0F"/>
    <w:rsid w:val="000009E6"/>
    <w:rsid w:val="00002087"/>
    <w:rsid w:val="00010B8E"/>
    <w:rsid w:val="00014DC0"/>
    <w:rsid w:val="000C25DA"/>
    <w:rsid w:val="000E14EF"/>
    <w:rsid w:val="0011023C"/>
    <w:rsid w:val="00117503"/>
    <w:rsid w:val="0013228D"/>
    <w:rsid w:val="00194DF6"/>
    <w:rsid w:val="0020127B"/>
    <w:rsid w:val="002355F8"/>
    <w:rsid w:val="00264247"/>
    <w:rsid w:val="002843BA"/>
    <w:rsid w:val="002C28CE"/>
    <w:rsid w:val="002F4736"/>
    <w:rsid w:val="00316868"/>
    <w:rsid w:val="003E1386"/>
    <w:rsid w:val="00483036"/>
    <w:rsid w:val="004E1AED"/>
    <w:rsid w:val="004E5E59"/>
    <w:rsid w:val="00500C48"/>
    <w:rsid w:val="005574D3"/>
    <w:rsid w:val="005914FB"/>
    <w:rsid w:val="005C12A5"/>
    <w:rsid w:val="006026F7"/>
    <w:rsid w:val="0060790F"/>
    <w:rsid w:val="0067442F"/>
    <w:rsid w:val="00695729"/>
    <w:rsid w:val="006C74A1"/>
    <w:rsid w:val="006E5DED"/>
    <w:rsid w:val="00722242"/>
    <w:rsid w:val="00753D80"/>
    <w:rsid w:val="00766FCA"/>
    <w:rsid w:val="00776584"/>
    <w:rsid w:val="00776FC7"/>
    <w:rsid w:val="007F6CBB"/>
    <w:rsid w:val="00801563"/>
    <w:rsid w:val="00841C0C"/>
    <w:rsid w:val="00852E79"/>
    <w:rsid w:val="00886CBF"/>
    <w:rsid w:val="008C613A"/>
    <w:rsid w:val="008F2CFC"/>
    <w:rsid w:val="009A510C"/>
    <w:rsid w:val="009E1FA0"/>
    <w:rsid w:val="00A1310C"/>
    <w:rsid w:val="00A3783C"/>
    <w:rsid w:val="00A64E64"/>
    <w:rsid w:val="00B77068"/>
    <w:rsid w:val="00B97042"/>
    <w:rsid w:val="00BD76EB"/>
    <w:rsid w:val="00C01529"/>
    <w:rsid w:val="00C40525"/>
    <w:rsid w:val="00C85BC1"/>
    <w:rsid w:val="00D06F24"/>
    <w:rsid w:val="00D11074"/>
    <w:rsid w:val="00D47A97"/>
    <w:rsid w:val="00DD3B53"/>
    <w:rsid w:val="00DE7609"/>
    <w:rsid w:val="00DF2B71"/>
    <w:rsid w:val="00E41EFC"/>
    <w:rsid w:val="00E72A8C"/>
    <w:rsid w:val="00ED5645"/>
    <w:rsid w:val="00EF0E6D"/>
    <w:rsid w:val="00F30318"/>
    <w:rsid w:val="00F6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266B5"/>
  <w15:docId w15:val="{9C28A04F-3359-49F7-8781-B565A1AE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37243" w:themeColor="text2" w:themeShade="BF"/>
        <w:left w:val="single" w:sz="24" w:space="0" w:color="037243" w:themeColor="text2" w:themeShade="BF"/>
        <w:bottom w:val="single" w:sz="24" w:space="0" w:color="037243" w:themeColor="text2" w:themeShade="BF"/>
        <w:right w:val="single" w:sz="24" w:space="0" w:color="037243" w:themeColor="text2" w:themeShade="BF"/>
      </w:pBdr>
      <w:shd w:val="clear" w:color="auto" w:fill="037243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7A97"/>
    <w:pPr>
      <w:pBdr>
        <w:top w:val="single" w:sz="24" w:space="0" w:color="BAFCE0" w:themeColor="text2" w:themeTint="33"/>
        <w:left w:val="single" w:sz="24" w:space="0" w:color="BAFCE0" w:themeColor="text2" w:themeTint="33"/>
        <w:bottom w:val="single" w:sz="24" w:space="0" w:color="BAFCE0" w:themeColor="text2" w:themeTint="33"/>
        <w:right w:val="single" w:sz="24" w:space="0" w:color="BAFCE0" w:themeColor="text2" w:themeTint="33"/>
      </w:pBdr>
      <w:shd w:val="clear" w:color="auto" w:fill="BAFCE0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5995A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24C2C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5995A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5995A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5995A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37243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BAFCE0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24C2C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37243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37243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37243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Prrafodelista">
    <w:name w:val="List Paragraph"/>
    <w:basedOn w:val="Normal"/>
    <w:uiPriority w:val="34"/>
    <w:unhideWhenUsed/>
    <w:qFormat/>
    <w:rsid w:val="0060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1.jpe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j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Banded">
  <a:themeElements>
    <a:clrScheme name="Personalizado 1">
      <a:dk1>
        <a:srgbClr val="2C2C2C"/>
      </a:dk1>
      <a:lt1>
        <a:srgbClr val="FFFFFF"/>
      </a:lt1>
      <a:dk2>
        <a:srgbClr val="05995A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0FEC8D-7424-4201-BACA-7EF57942A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</Template>
  <TotalTime>767</TotalTime>
  <Pages>13</Pages>
  <Words>1724</Words>
  <Characters>9484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Juanjo Méndez</dc:creator>
  <cp:lastModifiedBy>Juanjo Méndez</cp:lastModifiedBy>
  <cp:revision>32</cp:revision>
  <dcterms:created xsi:type="dcterms:W3CDTF">2018-04-19T00:06:00Z</dcterms:created>
  <dcterms:modified xsi:type="dcterms:W3CDTF">2018-04-24T17:00:00Z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